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6"/>
        <w:gridCol w:w="1980"/>
      </w:tblGrid>
      <w:tr w:rsidR="00BB04DD" w:rsidRPr="00DC5671" w14:paraId="4CBFCEAF" w14:textId="77777777">
        <w:trPr>
          <w:trHeight w:hRule="exact" w:val="20"/>
        </w:trPr>
        <w:tc>
          <w:tcPr>
            <w:tcW w:w="10306" w:type="dxa"/>
            <w:gridSpan w:val="2"/>
            <w:tcBorders>
              <w:top w:val="double" w:sz="8" w:space="0" w:color="000000"/>
              <w:left w:val="nil"/>
              <w:bottom w:val="nil"/>
              <w:right w:val="nil"/>
            </w:tcBorders>
          </w:tcPr>
          <w:p w14:paraId="691B05F1" w14:textId="77777777" w:rsidR="00BB04DD" w:rsidRPr="00DC5671" w:rsidRDefault="00E8584C">
            <w:pPr>
              <w:spacing w:line="20" w:lineRule="auto"/>
            </w:pPr>
            <w:r w:rsidRPr="00DC5671">
              <w:rPr>
                <w:color w:val="FFFFFF"/>
                <w:sz w:val="2"/>
              </w:rPr>
              <w:t>.</w:t>
            </w:r>
          </w:p>
        </w:tc>
      </w:tr>
      <w:tr w:rsidR="00BB04DD" w:rsidRPr="00DC5671" w14:paraId="304FD0F4" w14:textId="77777777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5E0" w:firstRow="1" w:lastRow="1" w:firstColumn="1" w:lastColumn="1" w:noHBand="0" w:noVBand="1"/>
        </w:tblPrEx>
        <w:trPr>
          <w:tblCellSpacing w:w="15" w:type="dxa"/>
        </w:trPr>
        <w:tc>
          <w:tcPr>
            <w:tcW w:w="83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8EB22" w14:textId="12A9AB6B" w:rsidR="00BB04DD" w:rsidRPr="00DC5671" w:rsidRDefault="00E8584C">
            <w:pPr>
              <w:pStyle w:val="divdocumentdivname"/>
              <w:pBdr>
                <w:bottom w:val="none" w:sz="0" w:space="4" w:color="auto"/>
              </w:pBdr>
              <w:spacing w:line="520" w:lineRule="atLeast"/>
              <w:rPr>
                <w:b/>
                <w:bCs/>
                <w:sz w:val="52"/>
                <w:szCs w:val="52"/>
              </w:rPr>
            </w:pPr>
            <w:r w:rsidRPr="00DC5671">
              <w:rPr>
                <w:rStyle w:val="span"/>
                <w:b/>
                <w:bCs/>
                <w:sz w:val="52"/>
                <w:szCs w:val="52"/>
              </w:rPr>
              <w:t xml:space="preserve">BRUNO </w:t>
            </w:r>
            <w:r w:rsidR="00D77582" w:rsidRPr="00DC5671">
              <w:rPr>
                <w:rStyle w:val="span"/>
                <w:b/>
                <w:bCs/>
                <w:sz w:val="52"/>
                <w:szCs w:val="52"/>
              </w:rPr>
              <w:t xml:space="preserve">LUIS </w:t>
            </w:r>
            <w:r w:rsidR="00D77582" w:rsidRPr="00DC5671">
              <w:rPr>
                <w:b/>
                <w:bCs/>
                <w:sz w:val="52"/>
                <w:szCs w:val="52"/>
              </w:rPr>
              <w:t>SANTINATO</w:t>
            </w:r>
          </w:p>
          <w:tbl>
            <w:tblPr>
              <w:tblStyle w:val="documentaddress"/>
              <w:tblW w:w="0" w:type="auto"/>
              <w:tblCellSpacing w:w="15" w:type="dxa"/>
              <w:tblLayout w:type="fixed"/>
              <w:tblCellMar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65"/>
              <w:gridCol w:w="7951"/>
            </w:tblGrid>
            <w:tr w:rsidR="00BB04DD" w:rsidRPr="00DC5671" w14:paraId="3DD0AF35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117634" w14:textId="77777777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documentaddressiconRowiconSvg"/>
                      <w:noProof/>
                    </w:rPr>
                    <w:drawing>
                      <wp:inline distT="0" distB="0" distL="0" distR="0" wp14:anchorId="23083D6D" wp14:editId="0E293E11">
                        <wp:extent cx="102094" cy="140232"/>
                        <wp:effectExtent l="0" t="0" r="0" b="0"/>
                        <wp:docPr id="100001" name="Imagem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hideMark/>
                </w:tcPr>
                <w:p w14:paraId="19F096AA" w14:textId="3B11AC33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span"/>
                    </w:rPr>
                    <w:t>RUA</w:t>
                  </w:r>
                  <w:r w:rsidR="003636DB" w:rsidRPr="00DC5671">
                    <w:rPr>
                      <w:rStyle w:val="span"/>
                    </w:rPr>
                    <w:t xml:space="preserve"> 25, 2614 – Jardim São Paulo – Rio Claro – São Paulo</w:t>
                  </w:r>
                  <w:r w:rsidR="00DC5671">
                    <w:rPr>
                      <w:rStyle w:val="span"/>
                    </w:rPr>
                    <w:t>/</w:t>
                  </w:r>
                  <w:r w:rsidRPr="00DC5671">
                    <w:rPr>
                      <w:rStyle w:val="span"/>
                    </w:rPr>
                    <w:t>SP</w:t>
                  </w:r>
                  <w:r w:rsidRPr="00DC5671">
                    <w:rPr>
                      <w:rStyle w:val="documentaddressiconRowiconTxtzipsuffix"/>
                    </w:rPr>
                    <w:t xml:space="preserve"> </w:t>
                  </w:r>
                  <w:r w:rsidR="003636DB" w:rsidRPr="00DC5671">
                    <w:rPr>
                      <w:rStyle w:val="span"/>
                    </w:rPr>
                    <w:t>13503-010</w:t>
                  </w:r>
                </w:p>
              </w:tc>
            </w:tr>
            <w:tr w:rsidR="00BB04DD" w:rsidRPr="00DC5671" w14:paraId="32480E85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DE479E" w14:textId="77777777" w:rsidR="00BB04DD" w:rsidRPr="00DC5671" w:rsidRDefault="00E8584C">
                  <w:pPr>
                    <w:spacing w:line="300" w:lineRule="atLeast"/>
                    <w:rPr>
                      <w:rStyle w:val="documentaddressiconRowiconTxtzipsuffix"/>
                    </w:rPr>
                  </w:pPr>
                  <w:r w:rsidRPr="00DC5671">
                    <w:rPr>
                      <w:rStyle w:val="documentaddressiconRowiconSvg"/>
                      <w:noProof/>
                    </w:rPr>
                    <w:drawing>
                      <wp:inline distT="0" distB="0" distL="0" distR="0" wp14:anchorId="5F3EBFE1" wp14:editId="0554134D">
                        <wp:extent cx="140148" cy="140232"/>
                        <wp:effectExtent l="0" t="0" r="0" b="0"/>
                        <wp:docPr id="100003" name="Imagem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40" w:type="dxa"/>
                    <w:right w:w="0" w:type="dxa"/>
                  </w:tcMar>
                  <w:vAlign w:val="center"/>
                  <w:hideMark/>
                </w:tcPr>
                <w:p w14:paraId="2F6E3731" w14:textId="24D0F609" w:rsidR="00BB04DD" w:rsidRPr="00DC5671" w:rsidRDefault="00E8584C">
                  <w:pPr>
                    <w:spacing w:line="300" w:lineRule="atLeast"/>
                    <w:rPr>
                      <w:rStyle w:val="documentaddressiconRowiconSvg"/>
                    </w:rPr>
                  </w:pPr>
                  <w:r w:rsidRPr="00DC5671">
                    <w:rPr>
                      <w:rStyle w:val="span"/>
                    </w:rPr>
                    <w:t>11</w:t>
                  </w:r>
                  <w:r w:rsidR="002D4F71" w:rsidRPr="00DC5671">
                    <w:rPr>
                      <w:rStyle w:val="span"/>
                    </w:rPr>
                    <w:t xml:space="preserve"> </w:t>
                  </w:r>
                  <w:r w:rsidRPr="00DC5671">
                    <w:rPr>
                      <w:rStyle w:val="span"/>
                    </w:rPr>
                    <w:t>98210</w:t>
                  </w:r>
                  <w:r w:rsidR="002D4F71" w:rsidRPr="00DC5671">
                    <w:rPr>
                      <w:rStyle w:val="span"/>
                    </w:rPr>
                    <w:t>-</w:t>
                  </w:r>
                  <w:r w:rsidRPr="00DC5671">
                    <w:rPr>
                      <w:rStyle w:val="span"/>
                    </w:rPr>
                    <w:t>3750</w:t>
                  </w:r>
                  <w:r w:rsidRPr="00DC5671">
                    <w:rPr>
                      <w:rStyle w:val="documentaddressiconRowiconTxt"/>
                    </w:rPr>
                    <w:t xml:space="preserve"> </w:t>
                  </w:r>
                  <w:r w:rsidR="002D4F71" w:rsidRPr="00DC5671">
                    <w:rPr>
                      <w:rStyle w:val="documentaddressiconRowiconTxt"/>
                    </w:rPr>
                    <w:t>/ 11 9 4870-1145</w:t>
                  </w:r>
                </w:p>
              </w:tc>
            </w:tr>
            <w:tr w:rsidR="00BB04DD" w:rsidRPr="00DC5671" w14:paraId="01CC494C" w14:textId="77777777">
              <w:trPr>
                <w:trHeight w:val="280"/>
                <w:tblCellSpacing w:w="15" w:type="dxa"/>
              </w:trPr>
              <w:tc>
                <w:tcPr>
                  <w:tcW w:w="4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161D53E" w14:textId="77777777" w:rsidR="00BB04DD" w:rsidRPr="00DC5671" w:rsidRDefault="00E8584C">
                  <w:pPr>
                    <w:spacing w:line="180" w:lineRule="atLeast"/>
                    <w:rPr>
                      <w:rStyle w:val="documentaddressiconRowiconTxt"/>
                    </w:rPr>
                  </w:pPr>
                  <w:r w:rsidRPr="00DC5671">
                    <w:rPr>
                      <w:rStyle w:val="documentaddressiconRownth-last-child1iconSvg"/>
                      <w:noProof/>
                    </w:rPr>
                    <w:drawing>
                      <wp:inline distT="0" distB="0" distL="0" distR="0" wp14:anchorId="05752E6B" wp14:editId="7B82703F">
                        <wp:extent cx="140148" cy="102158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06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713E6597" w14:textId="4F18FD46" w:rsidR="00957B7E" w:rsidRPr="00DC5671" w:rsidRDefault="00000000">
                  <w:pPr>
                    <w:spacing w:line="300" w:lineRule="atLeast"/>
                    <w:rPr>
                      <w:rStyle w:val="documentaddressiconRownth-last-child1iconSvg"/>
                    </w:rPr>
                  </w:pPr>
                  <w:hyperlink r:id="rId10" w:history="1">
                    <w:r w:rsidR="00957B7E" w:rsidRPr="00DC5671">
                      <w:rPr>
                        <w:rStyle w:val="Hyperlink"/>
                      </w:rPr>
                      <w:t>bruno.santinato@gmail.com</w:t>
                    </w:r>
                  </w:hyperlink>
                </w:p>
              </w:tc>
            </w:tr>
          </w:tbl>
          <w:p w14:paraId="15248A68" w14:textId="77777777" w:rsidR="00BB04DD" w:rsidRPr="00DC5671" w:rsidRDefault="00BB04DD">
            <w:pPr>
              <w:rPr>
                <w:rStyle w:val="spanlname"/>
                <w:b/>
                <w:bCs/>
                <w:sz w:val="52"/>
                <w:szCs w:val="52"/>
              </w:rPr>
            </w:pPr>
          </w:p>
        </w:tc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E6830" w14:textId="77777777" w:rsidR="00BB04DD" w:rsidRPr="00DC5671" w:rsidRDefault="00BB04DD">
            <w:pPr>
              <w:pStyle w:val="div"/>
              <w:spacing w:line="280" w:lineRule="atLeast"/>
            </w:pPr>
          </w:p>
        </w:tc>
      </w:tr>
      <w:tr w:rsidR="00BB04DD" w:rsidRPr="00DC5671" w14:paraId="5DEF0802" w14:textId="77777777">
        <w:trPr>
          <w:trHeight w:hRule="exact" w:val="20"/>
        </w:trPr>
        <w:tc>
          <w:tcPr>
            <w:tcW w:w="10306" w:type="dxa"/>
            <w:gridSpan w:val="2"/>
            <w:tcBorders>
              <w:top w:val="nil"/>
              <w:left w:val="nil"/>
              <w:bottom w:val="double" w:sz="8" w:space="0" w:color="000000"/>
              <w:right w:val="nil"/>
            </w:tcBorders>
          </w:tcPr>
          <w:p w14:paraId="0110007A" w14:textId="77777777" w:rsidR="00BB04DD" w:rsidRPr="00DC5671" w:rsidRDefault="00E8584C">
            <w:pPr>
              <w:spacing w:line="20" w:lineRule="auto"/>
            </w:pPr>
            <w:r w:rsidRPr="00DC5671">
              <w:rPr>
                <w:color w:val="FFFFFF"/>
                <w:sz w:val="2"/>
              </w:rPr>
              <w:t>.</w:t>
            </w:r>
          </w:p>
        </w:tc>
      </w:tr>
    </w:tbl>
    <w:p w14:paraId="36131DB4" w14:textId="785EA022" w:rsidR="00BB04DD" w:rsidRPr="00DC5671" w:rsidRDefault="00957B7E">
      <w:pPr>
        <w:pStyle w:val="emptydiv"/>
        <w:jc w:val="center"/>
      </w:pPr>
      <w:r w:rsidRPr="00DC5671">
        <w:rPr>
          <w:noProof/>
        </w:rPr>
        <w:drawing>
          <wp:anchor distT="0" distB="0" distL="114300" distR="114300" simplePos="0" relativeHeight="251658240" behindDoc="0" locked="0" layoutInCell="1" allowOverlap="1" wp14:anchorId="7AD03BAC" wp14:editId="6EC5852C">
            <wp:simplePos x="0" y="0"/>
            <wp:positionH relativeFrom="column">
              <wp:posOffset>-3175</wp:posOffset>
            </wp:positionH>
            <wp:positionV relativeFrom="paragraph">
              <wp:posOffset>58420</wp:posOffset>
            </wp:positionV>
            <wp:extent cx="177800" cy="177800"/>
            <wp:effectExtent l="0" t="0" r="0" b="0"/>
            <wp:wrapSquare wrapText="bothSides"/>
            <wp:docPr id="77257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7585" name="Imagem 772575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84C" w:rsidRPr="00DC5671">
        <w:t> </w:t>
      </w:r>
    </w:p>
    <w:p w14:paraId="607465EB" w14:textId="77777777" w:rsidR="00957B7E" w:rsidRPr="00DC5671" w:rsidRDefault="00325572" w:rsidP="002D4F71">
      <w:pPr>
        <w:spacing w:line="280" w:lineRule="atLeast"/>
      </w:pPr>
      <w:r w:rsidRPr="00DC5671">
        <w:t xml:space="preserve"> </w:t>
      </w:r>
      <w:hyperlink r:id="rId12" w:history="1">
        <w:r w:rsidRPr="00DC5671">
          <w:rPr>
            <w:rStyle w:val="Hyperlink"/>
          </w:rPr>
          <w:t>https://br.linkedin.com/in/bruno-luis-santinato-7b31a444</w:t>
        </w:r>
      </w:hyperlink>
    </w:p>
    <w:p w14:paraId="534A16F8" w14:textId="77777777" w:rsidR="00957B7E" w:rsidRPr="00DC5671" w:rsidRDefault="00957B7E" w:rsidP="00957B7E">
      <w:pPr>
        <w:spacing w:line="280" w:lineRule="atLeast"/>
        <w:rPr>
          <w:rStyle w:val="span"/>
        </w:rPr>
      </w:pPr>
      <w:r w:rsidRPr="00DC5671">
        <w:rPr>
          <w:noProof/>
        </w:rPr>
        <w:drawing>
          <wp:anchor distT="0" distB="0" distL="114300" distR="114300" simplePos="0" relativeHeight="251659264" behindDoc="0" locked="0" layoutInCell="1" allowOverlap="1" wp14:anchorId="32751EAA" wp14:editId="4259CC17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14325" cy="314325"/>
            <wp:effectExtent l="0" t="0" r="9525" b="0"/>
            <wp:wrapSquare wrapText="bothSides"/>
            <wp:docPr id="5860424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2460" name="Imagem 5860424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325572" w:rsidRPr="00DC5671">
          <w:rPr>
            <w:rStyle w:val="Hyperlink"/>
          </w:rPr>
          <w:t>https://www.credly.com/users/bruno-santinato</w:t>
        </w:r>
      </w:hyperlink>
      <w:r w:rsidR="00325572" w:rsidRPr="00DC5671">
        <w:rPr>
          <w:rStyle w:val="span"/>
        </w:rPr>
        <w:t xml:space="preserve"> </w:t>
      </w:r>
    </w:p>
    <w:p w14:paraId="6BFA4B31" w14:textId="77777777" w:rsidR="00957B7E" w:rsidRPr="00DC5671" w:rsidRDefault="00957B7E" w:rsidP="00957B7E">
      <w:pPr>
        <w:spacing w:line="280" w:lineRule="atLeast"/>
        <w:rPr>
          <w:rStyle w:val="span"/>
        </w:rPr>
      </w:pPr>
    </w:p>
    <w:p w14:paraId="150263DA" w14:textId="5C600DB2" w:rsidR="00BB04DD" w:rsidRPr="00DC5671" w:rsidRDefault="00E8584C" w:rsidP="00957B7E">
      <w:pPr>
        <w:spacing w:line="280" w:lineRule="atLeast"/>
      </w:pPr>
      <w:r w:rsidRPr="00DC5671">
        <w:rPr>
          <w:b/>
          <w:bCs/>
        </w:rPr>
        <w:t>Resumo profissional</w:t>
      </w:r>
    </w:p>
    <w:p w14:paraId="30F1ABD5" w14:textId="0E771C16" w:rsidR="00957B7E" w:rsidRDefault="00957B7E" w:rsidP="002D4F71">
      <w:pPr>
        <w:pStyle w:val="divdocumentdivsectiontitle"/>
        <w:spacing w:before="160" w:after="60"/>
        <w:rPr>
          <w:color w:val="auto"/>
          <w:sz w:val="24"/>
          <w:szCs w:val="24"/>
        </w:rPr>
      </w:pPr>
      <w:r w:rsidRPr="00DC5671">
        <w:rPr>
          <w:color w:val="auto"/>
          <w:sz w:val="24"/>
          <w:szCs w:val="24"/>
        </w:rPr>
        <w:t xml:space="preserve">Profissional de Infraestrutura de Servidores Linux e Unix com mais de </w:t>
      </w:r>
      <w:r w:rsidR="00A0607B">
        <w:rPr>
          <w:color w:val="auto"/>
          <w:sz w:val="24"/>
          <w:szCs w:val="24"/>
        </w:rPr>
        <w:t xml:space="preserve">15 </w:t>
      </w:r>
      <w:r w:rsidRPr="00DC5671">
        <w:rPr>
          <w:color w:val="auto"/>
          <w:sz w:val="24"/>
          <w:szCs w:val="24"/>
        </w:rPr>
        <w:t>anos de experiência em administração, configuração e manutenção de servidores em ambientes de alta disponibilidade. Experiência comprovada na utilização de ferramentas de automação como Ansible, proporcionando eficiência e consistência na gestão de infraestruturas complexas. Habilidades abrangentes em virtualização, segurança de sistemas, otimização de desempenho e resolução de problemas. Capacidade de trabalhar de forma proativa, colaborando com equipes multifuncionais para alcançar objetivos estratégicos e operacionais.</w:t>
      </w:r>
    </w:p>
    <w:p w14:paraId="0E1FB94D" w14:textId="77777777" w:rsidR="00386A88" w:rsidRPr="00DC5671" w:rsidRDefault="00386A88" w:rsidP="00386A88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Idiomas</w:t>
      </w:r>
    </w:p>
    <w:p w14:paraId="6098EC8D" w14:textId="75EFD1EE" w:rsidR="00386A88" w:rsidRDefault="00386A88" w:rsidP="002D4F71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Português: Nativo</w:t>
      </w:r>
      <w:r>
        <w:rPr>
          <w:color w:val="auto"/>
          <w:sz w:val="24"/>
          <w:szCs w:val="24"/>
        </w:rPr>
        <w:br/>
        <w:t>Inglês: Avançado</w:t>
      </w:r>
    </w:p>
    <w:p w14:paraId="63C7A5A3" w14:textId="77777777" w:rsidR="00DC5671" w:rsidRPr="00DC5671" w:rsidRDefault="00DC5671" w:rsidP="00DC5671">
      <w:pPr>
        <w:pStyle w:val="divdocumentdivsectiontitle"/>
        <w:spacing w:before="160" w:after="60"/>
        <w:rPr>
          <w:b/>
          <w:bCs/>
        </w:rPr>
      </w:pPr>
      <w:r>
        <w:rPr>
          <w:b/>
          <w:bCs/>
        </w:rPr>
        <w:t>Habilidades</w:t>
      </w:r>
      <w:r w:rsidRPr="00DC5671">
        <w:rPr>
          <w:b/>
          <w:bCs/>
        </w:rPr>
        <w:t>/</w:t>
      </w:r>
      <w:r>
        <w:rPr>
          <w:b/>
          <w:bCs/>
        </w:rPr>
        <w:t>Competências</w:t>
      </w:r>
    </w:p>
    <w:p w14:paraId="383852A7" w14:textId="134159BE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Administração e Suporte de Servidores Linux (Red Hat, CentOs, Ubuntu) e Unix (AIX, Solaris e HP-UX)</w:t>
      </w:r>
    </w:p>
    <w:p w14:paraId="5D163557" w14:textId="2E59BAC2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Implementação e Gerenciamento de Ferramentas de Automação com Ansible para configuração e Orquestração de infraestrutura</w:t>
      </w:r>
    </w:p>
    <w:p w14:paraId="1A6303A3" w14:textId="18B7CCDD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Experiência em virtualização com VMware, KVM e outras tecnologias de Hypervisor</w:t>
      </w:r>
    </w:p>
    <w:p w14:paraId="189D2289" w14:textId="7E8029FA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Configuração e manutenção de serviço de rede (DNS, DHCP, NFS, FTP)</w:t>
      </w:r>
    </w:p>
    <w:p w14:paraId="7EDE875C" w14:textId="1D9F1965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Monitoramento </w:t>
      </w:r>
      <w:r w:rsidR="00386A88">
        <w:rPr>
          <w:color w:val="auto"/>
          <w:sz w:val="24"/>
          <w:szCs w:val="24"/>
        </w:rPr>
        <w:t>e otimização</w:t>
      </w:r>
      <w:r>
        <w:rPr>
          <w:color w:val="auto"/>
          <w:sz w:val="24"/>
          <w:szCs w:val="24"/>
        </w:rPr>
        <w:t xml:space="preserve"> de desempenho de servidores e serviços utilizando Ferramentas como Nagios, Zabbix e Dynatrace</w:t>
      </w:r>
    </w:p>
    <w:p w14:paraId="35E76EE6" w14:textId="6CBD846F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Implementação de práticas de segurança, incluindo configurações de firewalls, controle de acesso e aplicações de patches em larga escala.</w:t>
      </w:r>
    </w:p>
    <w:p w14:paraId="22B2E4E6" w14:textId="23F5CC70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Backup e Recuperação de Sistemas utilizando TSM, Bacula e outros.</w:t>
      </w:r>
    </w:p>
    <w:p w14:paraId="3EE0FCE0" w14:textId="2D931DE0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Criação e manutenção de scripts em Shell Script </w:t>
      </w:r>
    </w:p>
    <w:p w14:paraId="651B0688" w14:textId="2D615C74" w:rsidR="00DC5671" w:rsidRDefault="00DC5671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Experiência com containers e orquestração de containers (Docker, Kubernetes)</w:t>
      </w:r>
    </w:p>
    <w:p w14:paraId="189D963D" w14:textId="5AFD82BF" w:rsidR="00DC5671" w:rsidRDefault="00AA287C" w:rsidP="00DC5671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Excelente capacidade de resolução de problemas e habilidade analítica para entregar o melhor resultado</w:t>
      </w:r>
    </w:p>
    <w:p w14:paraId="258AD969" w14:textId="34BA25D7" w:rsidR="00AA287C" w:rsidRPr="00AA287C" w:rsidRDefault="00AA287C" w:rsidP="00AA287C">
      <w:pPr>
        <w:pStyle w:val="divdocumentdivsectiontitle"/>
        <w:numPr>
          <w:ilvl w:val="0"/>
          <w:numId w:val="11"/>
        </w:numPr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Trabalho em equipe com experiências em ambientes ágeis e colaborativos usando Scrum/Kanban (Jira, Trello, Planner, etc.)</w:t>
      </w:r>
    </w:p>
    <w:p w14:paraId="1A156983" w14:textId="77777777" w:rsidR="00AA287C" w:rsidRDefault="00AA287C" w:rsidP="00AA287C">
      <w:pPr>
        <w:pStyle w:val="divdocumentdivsectiontitle"/>
        <w:spacing w:before="160" w:after="60"/>
        <w:rPr>
          <w:b/>
          <w:bCs/>
        </w:rPr>
      </w:pPr>
    </w:p>
    <w:p w14:paraId="749E5EED" w14:textId="77777777" w:rsidR="00386A88" w:rsidRDefault="00386A88" w:rsidP="00AA287C">
      <w:pPr>
        <w:pStyle w:val="divdocumentdivsectiontitle"/>
        <w:spacing w:before="160" w:after="60"/>
        <w:rPr>
          <w:b/>
          <w:bCs/>
        </w:rPr>
      </w:pPr>
    </w:p>
    <w:p w14:paraId="7A4CE0F0" w14:textId="7B9DED1D" w:rsidR="00AA287C" w:rsidRPr="00DC5671" w:rsidRDefault="00AA287C" w:rsidP="00AA287C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Formação acadêmica</w:t>
      </w:r>
    </w:p>
    <w:p w14:paraId="13067896" w14:textId="418A60AE" w:rsidR="00AA287C" w:rsidRDefault="00AA287C" w:rsidP="00AA287C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UNIP – Universidade Paulista – Graduação em Análise e Desenvolvimento de Sistemas</w:t>
      </w:r>
    </w:p>
    <w:p w14:paraId="4435326A" w14:textId="2470AAD7" w:rsidR="00AA287C" w:rsidRDefault="00AA287C" w:rsidP="00AA287C">
      <w:pPr>
        <w:pStyle w:val="divdocumentdivsectiontitle"/>
        <w:spacing w:before="160" w:after="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Formação em: </w:t>
      </w:r>
      <w:r w:rsidR="00386A88">
        <w:rPr>
          <w:color w:val="auto"/>
          <w:sz w:val="24"/>
          <w:szCs w:val="24"/>
        </w:rPr>
        <w:t>setembro</w:t>
      </w:r>
      <w:r>
        <w:rPr>
          <w:color w:val="auto"/>
          <w:sz w:val="24"/>
          <w:szCs w:val="24"/>
        </w:rPr>
        <w:t xml:space="preserve"> de 2014</w:t>
      </w:r>
    </w:p>
    <w:p w14:paraId="2609DFDF" w14:textId="77777777" w:rsidR="00AA287C" w:rsidRPr="00DC5671" w:rsidRDefault="00AA287C" w:rsidP="00AA287C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>Certificações</w:t>
      </w:r>
    </w:p>
    <w:p w14:paraId="63DE30D9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Azure Fundamentals (AZ-900)</w:t>
      </w:r>
    </w:p>
    <w:p w14:paraId="5E04CF92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Docker Essentials</w:t>
      </w:r>
    </w:p>
    <w:p w14:paraId="799BEC9A" w14:textId="77777777" w:rsidR="00AA287C" w:rsidRPr="00DC5671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Fundamentals of IBM Cloud Associate SRE V2</w:t>
      </w:r>
    </w:p>
    <w:p w14:paraId="4DE43080" w14:textId="77777777" w:rsidR="00AA287C" w:rsidRDefault="00AA287C" w:rsidP="00AA287C">
      <w:pPr>
        <w:pStyle w:val="documentulli"/>
        <w:numPr>
          <w:ilvl w:val="0"/>
          <w:numId w:val="9"/>
        </w:numPr>
        <w:spacing w:line="280" w:lineRule="atLeast"/>
        <w:ind w:left="640" w:hanging="290"/>
      </w:pPr>
      <w:r w:rsidRPr="00DC5671">
        <w:t>Site Reliability Engineer Profession Certification – Experienced</w:t>
      </w:r>
    </w:p>
    <w:p w14:paraId="56E569A3" w14:textId="60300A6A" w:rsidR="00BB04DD" w:rsidRPr="00DC5671" w:rsidRDefault="00E8584C" w:rsidP="002D4F71">
      <w:pPr>
        <w:pStyle w:val="divdocumentdivsectiontitle"/>
        <w:spacing w:before="160" w:after="60"/>
        <w:rPr>
          <w:b/>
          <w:bCs/>
        </w:rPr>
      </w:pPr>
      <w:r w:rsidRPr="00DC5671">
        <w:rPr>
          <w:b/>
          <w:bCs/>
        </w:rPr>
        <w:t xml:space="preserve">Histórico </w:t>
      </w:r>
      <w:r w:rsidR="003636DB" w:rsidRPr="00DC5671">
        <w:rPr>
          <w:b/>
          <w:bCs/>
        </w:rPr>
        <w:t>professional</w:t>
      </w:r>
    </w:p>
    <w:p w14:paraId="33D26415" w14:textId="25B6FF2E" w:rsidR="00E20921" w:rsidRPr="00DC5671" w:rsidRDefault="000401A1" w:rsidP="002D4F71">
      <w:pPr>
        <w:pStyle w:val="divdocumentdivsectiontitle"/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 xml:space="preserve">Maio 2022 </w:t>
      </w:r>
      <w:r w:rsidR="00E20921" w:rsidRPr="00DC5671">
        <w:rPr>
          <w:sz w:val="24"/>
          <w:szCs w:val="24"/>
        </w:rPr>
        <w:t>–</w:t>
      </w:r>
      <w:r w:rsidRPr="00DC5671">
        <w:rPr>
          <w:sz w:val="24"/>
          <w:szCs w:val="24"/>
        </w:rPr>
        <w:t xml:space="preserve"> </w:t>
      </w:r>
      <w:r w:rsidR="00775AB6" w:rsidRPr="00DC5671">
        <w:rPr>
          <w:sz w:val="24"/>
          <w:szCs w:val="24"/>
        </w:rPr>
        <w:t>maio</w:t>
      </w:r>
      <w:r w:rsidR="00E20921" w:rsidRPr="00DC5671">
        <w:rPr>
          <w:sz w:val="24"/>
          <w:szCs w:val="24"/>
        </w:rPr>
        <w:t xml:space="preserve"> 2024</w:t>
      </w:r>
      <w:r w:rsidR="00E20921" w:rsidRPr="00DC5671">
        <w:rPr>
          <w:sz w:val="24"/>
          <w:szCs w:val="24"/>
        </w:rPr>
        <w:br/>
      </w:r>
      <w:r w:rsidR="00E20921" w:rsidRPr="00DC5671">
        <w:rPr>
          <w:b/>
          <w:bCs/>
          <w:sz w:val="24"/>
          <w:szCs w:val="24"/>
        </w:rPr>
        <w:t xml:space="preserve">Analista SRE Sênior </w:t>
      </w:r>
      <w:r w:rsidR="00E20921" w:rsidRPr="00DC5671">
        <w:rPr>
          <w:sz w:val="24"/>
          <w:szCs w:val="24"/>
        </w:rPr>
        <w:t xml:space="preserve">                                                                                               IBM Brazil </w:t>
      </w:r>
      <w:r w:rsidR="00E20921" w:rsidRPr="00DC5671">
        <w:rPr>
          <w:sz w:val="24"/>
          <w:szCs w:val="24"/>
        </w:rPr>
        <w:br/>
        <w:t>Hortolândia – Remoto</w:t>
      </w:r>
    </w:p>
    <w:p w14:paraId="006DFB11" w14:textId="63495E1D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Responsável técnico por criações de automações usando Ansible Automation para ambientes Linux e Unix (AIX).</w:t>
      </w:r>
    </w:p>
    <w:p w14:paraId="3F70C4EB" w14:textId="347DB4EF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Responsável por suportar a Infraestrutura interna IBM realizando implementações de change, correção de incidentes e problemas.</w:t>
      </w:r>
    </w:p>
    <w:p w14:paraId="04C06BC8" w14:textId="7A6C63B6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Implementação / Migração para Cloud e também migração para plataformas de virtualização On-Premise usando OpenShift e KVM.</w:t>
      </w:r>
    </w:p>
    <w:p w14:paraId="73EAA8FC" w14:textId="2C654376" w:rsidR="00E20921" w:rsidRPr="00DC5671" w:rsidRDefault="00E20921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Uso diário de plataformas com Intel</w:t>
      </w:r>
      <w:r w:rsidR="005065E7" w:rsidRPr="00DC5671">
        <w:rPr>
          <w:sz w:val="24"/>
          <w:szCs w:val="24"/>
        </w:rPr>
        <w:t>i</w:t>
      </w:r>
      <w:r w:rsidRPr="00DC5671">
        <w:rPr>
          <w:sz w:val="24"/>
          <w:szCs w:val="24"/>
        </w:rPr>
        <w:t>gência Artificial para melhoria no Código/Automação criada</w:t>
      </w:r>
      <w:r w:rsidR="005065E7" w:rsidRPr="00DC5671">
        <w:rPr>
          <w:sz w:val="24"/>
          <w:szCs w:val="24"/>
        </w:rPr>
        <w:t>, Ansible Lightspeed, WatsonX.</w:t>
      </w:r>
    </w:p>
    <w:p w14:paraId="51A815D9" w14:textId="52F76A1D" w:rsidR="00E20921" w:rsidRPr="00DC5671" w:rsidRDefault="005065E7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Gerenciamento de incidentes através de ferramenta de ITIL (ServiceNow) integrada com ferramentas com Board Agile – Jira Confluence.</w:t>
      </w:r>
    </w:p>
    <w:p w14:paraId="62C60779" w14:textId="284F9371" w:rsidR="005065E7" w:rsidRPr="00DC5671" w:rsidRDefault="00A86EB7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 xml:space="preserve">Implementação de Repositório RedHat Linux usado em larga escala – RedHat Satellite </w:t>
      </w:r>
    </w:p>
    <w:p w14:paraId="72FCF7A5" w14:textId="6BA1E473" w:rsidR="00A86EB7" w:rsidRPr="00DC5671" w:rsidRDefault="005B1890" w:rsidP="00E20921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Gerenciamento de mudanças</w:t>
      </w:r>
      <w:r w:rsidR="00EC3D9A" w:rsidRPr="00DC5671">
        <w:rPr>
          <w:sz w:val="24"/>
          <w:szCs w:val="24"/>
        </w:rPr>
        <w:t xml:space="preserve"> mensais e eventuais.</w:t>
      </w:r>
    </w:p>
    <w:p w14:paraId="07527540" w14:textId="6DC00FDE" w:rsidR="00EC3D9A" w:rsidRDefault="00EC3D9A" w:rsidP="00AA287C">
      <w:pPr>
        <w:pStyle w:val="divdocumentdivsectiontitle"/>
        <w:numPr>
          <w:ilvl w:val="0"/>
          <w:numId w:val="10"/>
        </w:numPr>
        <w:spacing w:before="160" w:after="60"/>
        <w:rPr>
          <w:sz w:val="24"/>
          <w:szCs w:val="24"/>
        </w:rPr>
      </w:pPr>
      <w:r w:rsidRPr="00DC5671">
        <w:rPr>
          <w:sz w:val="24"/>
          <w:szCs w:val="24"/>
        </w:rPr>
        <w:t>Correções de vulnerabilidades usando nessus como provedor.</w:t>
      </w:r>
    </w:p>
    <w:p w14:paraId="7BF6B15C" w14:textId="77777777" w:rsidR="00AA287C" w:rsidRPr="00AA287C" w:rsidRDefault="00AA287C" w:rsidP="00AA287C">
      <w:pPr>
        <w:pStyle w:val="divdocumentdivsectiontitle"/>
        <w:spacing w:before="160" w:after="60"/>
        <w:rPr>
          <w:sz w:val="24"/>
          <w:szCs w:val="24"/>
        </w:rPr>
      </w:pPr>
    </w:p>
    <w:p w14:paraId="3A126FCD" w14:textId="5437E707" w:rsidR="00BB04DD" w:rsidRPr="00DC5671" w:rsidRDefault="00E8584C">
      <w:pPr>
        <w:pStyle w:val="divdocumentsinglecolumn"/>
        <w:spacing w:line="280" w:lineRule="atLeast"/>
      </w:pPr>
      <w:r w:rsidRPr="00DC5671">
        <w:rPr>
          <w:rStyle w:val="span"/>
        </w:rPr>
        <w:t xml:space="preserve">Agosto 2021 - </w:t>
      </w:r>
      <w:r w:rsidR="003636DB" w:rsidRPr="00DC5671">
        <w:rPr>
          <w:rStyle w:val="span"/>
        </w:rPr>
        <w:t>2022</w:t>
      </w:r>
      <w:r w:rsidRPr="00DC5671">
        <w:rPr>
          <w:rStyle w:val="singlecolumnspanpaddedlinenth-child1"/>
        </w:rPr>
        <w:t xml:space="preserve"> </w:t>
      </w:r>
    </w:p>
    <w:p w14:paraId="7057E04A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Consultor de Infraestrutura Sênior</w:t>
      </w:r>
      <w:r w:rsidRPr="00DC5671">
        <w:t xml:space="preserve"> </w:t>
      </w:r>
      <w:r w:rsidRPr="00DC5671">
        <w:rPr>
          <w:rStyle w:val="span"/>
        </w:rPr>
        <w:tab/>
        <w:t xml:space="preserve"> Infosys Consulting Ltda. </w:t>
      </w:r>
    </w:p>
    <w:p w14:paraId="76446865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3965F216" w14:textId="77777777" w:rsidR="00BB04DD" w:rsidRPr="00DC5671" w:rsidRDefault="00E8584C">
      <w:pPr>
        <w:pStyle w:val="documentulli"/>
        <w:numPr>
          <w:ilvl w:val="0"/>
          <w:numId w:val="1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técnico de implementação, melhoria e migração de recursos On-Premise para Cloud (Azure, AWS, Google Cloud).</w:t>
      </w:r>
    </w:p>
    <w:p w14:paraId="17051887" w14:textId="77777777" w:rsidR="00BB04DD" w:rsidRPr="00DC5671" w:rsidRDefault="00E8584C">
      <w:pPr>
        <w:pStyle w:val="documentulli"/>
        <w:numPr>
          <w:ilvl w:val="0"/>
          <w:numId w:val="1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suportar Infraestrutura já existente nos clientes da empresa.</w:t>
      </w:r>
    </w:p>
    <w:p w14:paraId="20CDC357" w14:textId="77777777" w:rsidR="00EC3D9A" w:rsidRPr="00DC5671" w:rsidRDefault="00EC3D9A">
      <w:pPr>
        <w:pStyle w:val="divdocumentsinglecolumn"/>
        <w:spacing w:before="120" w:line="280" w:lineRule="atLeast"/>
        <w:rPr>
          <w:rStyle w:val="span"/>
        </w:rPr>
      </w:pPr>
    </w:p>
    <w:p w14:paraId="398AA10D" w14:textId="02CD80AB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Maio 2021 - Outubro 2021</w:t>
      </w:r>
      <w:r w:rsidRPr="00DC5671">
        <w:rPr>
          <w:rStyle w:val="singlecolumnspanpaddedlinenth-child1"/>
        </w:rPr>
        <w:t xml:space="preserve"> </w:t>
      </w:r>
    </w:p>
    <w:p w14:paraId="1651376F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Infraestrutura Unix III</w:t>
      </w:r>
      <w:r w:rsidRPr="00DC5671">
        <w:t xml:space="preserve"> </w:t>
      </w:r>
      <w:r w:rsidRPr="00DC5671">
        <w:rPr>
          <w:rStyle w:val="span"/>
        </w:rPr>
        <w:tab/>
        <w:t xml:space="preserve"> T-Systems do Brasil </w:t>
      </w:r>
    </w:p>
    <w:p w14:paraId="44C84A48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52D68565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realizar administração de servidores Linux/Unix físicos e virtuais.</w:t>
      </w:r>
    </w:p>
    <w:p w14:paraId="0AC85A59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abertura de mudanças</w:t>
      </w:r>
    </w:p>
    <w:p w14:paraId="433EB5F7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corrigir problemas seguindo as normas de resolução de problemas.</w:t>
      </w:r>
    </w:p>
    <w:p w14:paraId="57D78FF5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executar mudanças fora e dentro do horário de trabalho.</w:t>
      </w:r>
    </w:p>
    <w:p w14:paraId="03BA91EF" w14:textId="77777777" w:rsidR="00BB04DD" w:rsidRPr="00DC5671" w:rsidRDefault="00E8584C">
      <w:pPr>
        <w:pStyle w:val="documentulli"/>
        <w:numPr>
          <w:ilvl w:val="0"/>
          <w:numId w:val="2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lastRenderedPageBreak/>
        <w:t>Concretização de projeto de migração de Storage para uma infraestrutura mais atualizada.</w:t>
      </w:r>
    </w:p>
    <w:p w14:paraId="277D2ED4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Outubro 2018 - Maio 2021</w:t>
      </w:r>
      <w:r w:rsidRPr="00DC5671">
        <w:rPr>
          <w:rStyle w:val="singlecolumnspanpaddedlinenth-child1"/>
        </w:rPr>
        <w:t xml:space="preserve"> </w:t>
      </w:r>
    </w:p>
    <w:p w14:paraId="087A4CEA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Senior Linux/Unix</w:t>
      </w:r>
      <w:r w:rsidRPr="00DC5671">
        <w:t xml:space="preserve"> </w:t>
      </w:r>
      <w:r w:rsidRPr="00DC5671">
        <w:rPr>
          <w:rStyle w:val="span"/>
        </w:rPr>
        <w:tab/>
        <w:t xml:space="preserve"> Stefanini IT Solutions </w:t>
      </w:r>
    </w:p>
    <w:p w14:paraId="56E574F0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3BC4036A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administrar o datacenter Orbitall / Stefanini nas tecnologias AIX e Linux.</w:t>
      </w:r>
    </w:p>
    <w:p w14:paraId="69C3C662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Administrar Cluster de Alta Disponibilidade onde é responsável por Autorização das transações de cartão.</w:t>
      </w:r>
    </w:p>
    <w:p w14:paraId="169E8561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Planejamento de mudanças, execução e validação.</w:t>
      </w:r>
    </w:p>
    <w:p w14:paraId="5A6FA3AB" w14:textId="77777777" w:rsidR="00BB04DD" w:rsidRPr="00DC5671" w:rsidRDefault="00E8584C">
      <w:pPr>
        <w:pStyle w:val="documentulli"/>
        <w:numPr>
          <w:ilvl w:val="0"/>
          <w:numId w:val="3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Projeto de Migração de Datacenter em larga escala para outro Datacenter.</w:t>
      </w:r>
    </w:p>
    <w:p w14:paraId="07E6B143" w14:textId="77777777" w:rsidR="00BB04DD" w:rsidRPr="00DC5671" w:rsidRDefault="00E8584C">
      <w:pPr>
        <w:pStyle w:val="p"/>
        <w:spacing w:line="280" w:lineRule="atLeast"/>
        <w:rPr>
          <w:rStyle w:val="span"/>
        </w:rPr>
      </w:pPr>
      <w:r w:rsidRPr="00DC5671">
        <w:rPr>
          <w:rStyle w:val="span"/>
        </w:rPr>
        <w:t>Melhorias continuas em ambientes críticos de negócio</w:t>
      </w:r>
    </w:p>
    <w:p w14:paraId="382B1E86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Fevereiro 2014 - Outubro 2018</w:t>
      </w:r>
      <w:r w:rsidRPr="00DC5671">
        <w:rPr>
          <w:rStyle w:val="singlecolumnspanpaddedlinenth-child1"/>
        </w:rPr>
        <w:t xml:space="preserve"> </w:t>
      </w:r>
    </w:p>
    <w:p w14:paraId="693EC395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Especializado Pleno Unix</w:t>
      </w:r>
      <w:r w:rsidRPr="00DC5671">
        <w:t xml:space="preserve"> </w:t>
      </w:r>
      <w:r w:rsidRPr="00DC5671">
        <w:rPr>
          <w:rStyle w:val="span"/>
        </w:rPr>
        <w:tab/>
        <w:t xml:space="preserve"> TIVIT Terceirização de Serviços </w:t>
      </w:r>
    </w:p>
    <w:p w14:paraId="27E22138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29211F0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Tratamento de alertas, incidentes, mudanças e problemas em ambientes críticos de produção.</w:t>
      </w:r>
    </w:p>
    <w:p w14:paraId="76AF7C5F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Planejamento de Mudanças para ambientes críticos</w:t>
      </w:r>
    </w:p>
    <w:p w14:paraId="454330E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Resolução de Problemas investigando a causa da raiz do problema a ser tratado</w:t>
      </w:r>
    </w:p>
    <w:p w14:paraId="3DB74F5A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servidores Solaris, AIX, Linux (Red Hat e Suse Enterprise Linux) e HP-UX 11.23, 11.31</w:t>
      </w:r>
    </w:p>
    <w:p w14:paraId="3C6C1633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Cluster HACMP Básico, Cluster RHCS Avançado, Cluster Pacemaker Avançado</w:t>
      </w:r>
    </w:p>
    <w:p w14:paraId="199C689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Avançada de Cluster ServiceGuard HP-UX 11i v3</w:t>
      </w:r>
    </w:p>
    <w:p w14:paraId="206515F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Básica Veritas Cluster Suite.</w:t>
      </w:r>
    </w:p>
    <w:p w14:paraId="6108658B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GFS e GPFS Filesystems</w:t>
      </w:r>
    </w:p>
    <w:p w14:paraId="1A2C63E9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Logical Volume Manager (LVM) - Linux (Red Hat, Suse Enterprise Linux)</w:t>
      </w:r>
    </w:p>
    <w:p w14:paraId="34019007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ambientes virtuais como VMWARE ESX e ESXI (Client : VmWare Sphere)</w:t>
      </w:r>
    </w:p>
    <w:p w14:paraId="3AFF20BA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ambientes VMWARE com VSAN, VRealize, VSphere Replication</w:t>
      </w:r>
    </w:p>
    <w:p w14:paraId="689764A5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Aplicações de Patches em servidores Unix/Linux com ferramentas de larga escala (Spacewalk, SUSE Manager)</w:t>
      </w:r>
    </w:p>
    <w:p w14:paraId="12FD0F6C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Aplicar Automações nos servidores Unix. (Ansible Tower)</w:t>
      </w:r>
    </w:p>
    <w:p w14:paraId="114550EB" w14:textId="77777777" w:rsidR="00BB04DD" w:rsidRPr="00DC5671" w:rsidRDefault="00E8584C">
      <w:pPr>
        <w:pStyle w:val="documentulli"/>
        <w:numPr>
          <w:ilvl w:val="0"/>
          <w:numId w:val="4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Administração de Gestão Centralizada de usuários.</w:t>
      </w:r>
    </w:p>
    <w:p w14:paraId="2B3E0111" w14:textId="77777777" w:rsidR="00BB04DD" w:rsidRPr="00DC5671" w:rsidRDefault="00E8584C">
      <w:pPr>
        <w:pStyle w:val="p"/>
        <w:spacing w:line="280" w:lineRule="atLeast"/>
        <w:rPr>
          <w:rStyle w:val="span"/>
        </w:rPr>
      </w:pPr>
      <w:r w:rsidRPr="00DC5671">
        <w:rPr>
          <w:rStyle w:val="span"/>
        </w:rPr>
        <w:t>Integração de servidores no Domínio AD e LDAP Server.</w:t>
      </w:r>
    </w:p>
    <w:p w14:paraId="04BBBDC6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Novembro 2013 - Fevereiro 2014</w:t>
      </w:r>
      <w:r w:rsidRPr="00DC5671">
        <w:rPr>
          <w:rStyle w:val="singlecolumnspanpaddedlinenth-child1"/>
        </w:rPr>
        <w:t xml:space="preserve"> </w:t>
      </w:r>
    </w:p>
    <w:p w14:paraId="316C0B2E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Administrador de Sistemas Operacionais Unix</w:t>
      </w:r>
      <w:r w:rsidRPr="00DC5671">
        <w:t xml:space="preserve"> </w:t>
      </w:r>
      <w:r w:rsidRPr="00DC5671">
        <w:rPr>
          <w:rStyle w:val="span"/>
        </w:rPr>
        <w:tab/>
        <w:t xml:space="preserve"> Stefanini IT Solutions </w:t>
      </w:r>
    </w:p>
    <w:p w14:paraId="18F5AAAC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23A13C7D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Responsável por concretizar projeto de Automação de Ambiente Unix dentro da empresa Vivo, juntamente relacionado com o time de Unix interno do cliente para entender as necessidades e aplicar uma solução.</w:t>
      </w:r>
    </w:p>
    <w:p w14:paraId="7B9A3D21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Tratamento de Alertas e Incidentes em Produção.</w:t>
      </w:r>
    </w:p>
    <w:p w14:paraId="67282441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Desenvolvimento e manutenção de Shell Scripts para o ambiente de produção juntamente com a ferramenta IT-PAM.</w:t>
      </w:r>
    </w:p>
    <w:p w14:paraId="0A03C8D4" w14:textId="77777777" w:rsidR="00BB04DD" w:rsidRPr="00DC5671" w:rsidRDefault="00E8584C">
      <w:pPr>
        <w:pStyle w:val="documentulli"/>
        <w:numPr>
          <w:ilvl w:val="0"/>
          <w:numId w:val="5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Implementação dos scripts através de um repositório local, onde a ferramenta de Schedulagem (Control-M), iniciava o tratamento dado no script.</w:t>
      </w:r>
    </w:p>
    <w:p w14:paraId="4E3C201E" w14:textId="77777777" w:rsidR="00BB04DD" w:rsidRPr="00DC5671" w:rsidRDefault="00E8584C">
      <w:pPr>
        <w:pStyle w:val="divdocumentsinglecolumn"/>
        <w:spacing w:before="120" w:line="280" w:lineRule="atLeast"/>
      </w:pPr>
      <w:r w:rsidRPr="00DC5671">
        <w:rPr>
          <w:rStyle w:val="span"/>
        </w:rPr>
        <w:t>Maio 2009 - Novembro 2013</w:t>
      </w:r>
      <w:r w:rsidRPr="00DC5671">
        <w:rPr>
          <w:rStyle w:val="singlecolumnspanpaddedlinenth-child1"/>
        </w:rPr>
        <w:t xml:space="preserve"> </w:t>
      </w:r>
    </w:p>
    <w:p w14:paraId="73A8F417" w14:textId="77777777" w:rsidR="00BB04DD" w:rsidRPr="00DC5671" w:rsidRDefault="00E8584C">
      <w:pPr>
        <w:pStyle w:val="spanpaddedline"/>
        <w:tabs>
          <w:tab w:val="right" w:pos="10286"/>
        </w:tabs>
        <w:spacing w:line="280" w:lineRule="atLeast"/>
      </w:pPr>
      <w:r w:rsidRPr="00DC5671">
        <w:rPr>
          <w:rStyle w:val="spanjobtitle"/>
        </w:rPr>
        <w:t>Analista de Suporte Service Desk Nível 1</w:t>
      </w:r>
      <w:r w:rsidRPr="00DC5671">
        <w:t xml:space="preserve"> </w:t>
      </w:r>
      <w:r w:rsidRPr="00DC5671">
        <w:rPr>
          <w:rStyle w:val="span"/>
        </w:rPr>
        <w:tab/>
        <w:t xml:space="preserve"> Hewlett Packard Brasil </w:t>
      </w:r>
    </w:p>
    <w:p w14:paraId="33A9045A" w14:textId="77777777" w:rsidR="00BB04DD" w:rsidRPr="00DC5671" w:rsidRDefault="00E8584C">
      <w:pPr>
        <w:pStyle w:val="spanpaddedline"/>
        <w:spacing w:line="280" w:lineRule="atLeast"/>
      </w:pPr>
      <w:r w:rsidRPr="00DC5671">
        <w:rPr>
          <w:rStyle w:val="span"/>
        </w:rPr>
        <w:t>São Paulo</w:t>
      </w:r>
    </w:p>
    <w:p w14:paraId="7618BD0B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Abertura de Chamados para atendimento a usuário final com problemas relacionados em seus computadores finais (Notebooks e Desktop's.).</w:t>
      </w:r>
    </w:p>
    <w:p w14:paraId="2E1952B9" w14:textId="715BD660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 xml:space="preserve">Promoção de cargo: </w:t>
      </w:r>
      <w:r w:rsidRPr="00DC5671">
        <w:rPr>
          <w:rStyle w:val="Forte1"/>
          <w:b/>
          <w:bCs/>
        </w:rPr>
        <w:t>Analista de Suporte a Servidores de Software - HP-UX e Linux</w:t>
      </w:r>
    </w:p>
    <w:p w14:paraId="1C874346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Abertura de incidentes para verificação de falhas nos sistemas operacionais HP-UX e Linux para servidores HP Proliant, HP PA-RISC, Itanium.</w:t>
      </w:r>
    </w:p>
    <w:p w14:paraId="0C2C9386" w14:textId="77777777" w:rsidR="00BB04DD" w:rsidRPr="00DC5671" w:rsidRDefault="00E8584C">
      <w:pPr>
        <w:pStyle w:val="documentulli"/>
        <w:numPr>
          <w:ilvl w:val="0"/>
          <w:numId w:val="6"/>
        </w:numPr>
        <w:spacing w:line="280" w:lineRule="atLeast"/>
        <w:ind w:left="640" w:hanging="290"/>
        <w:rPr>
          <w:rStyle w:val="span"/>
        </w:rPr>
      </w:pPr>
      <w:r w:rsidRPr="00DC5671">
        <w:rPr>
          <w:rStyle w:val="span"/>
        </w:rPr>
        <w:t>Tratativa de Problemas relacionados aos serviços em gerais do sistema HP-UX e Linux.</w:t>
      </w:r>
    </w:p>
    <w:sectPr w:rsidR="00BB04DD" w:rsidRPr="00DC5671" w:rsidSect="007F2475">
      <w:footerReference w:type="default" r:id="rId15"/>
      <w:pgSz w:w="11906" w:h="16838"/>
      <w:pgMar w:top="600" w:right="800" w:bottom="600" w:left="800" w:header="113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CEDE" w14:textId="77777777" w:rsidR="00224030" w:rsidRDefault="00224030" w:rsidP="007F2475">
      <w:r>
        <w:separator/>
      </w:r>
    </w:p>
  </w:endnote>
  <w:endnote w:type="continuationSeparator" w:id="0">
    <w:p w14:paraId="2C648E33" w14:textId="77777777" w:rsidR="00224030" w:rsidRDefault="00224030" w:rsidP="007F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99929"/>
      <w:docPartObj>
        <w:docPartGallery w:val="Page Numbers (Bottom of Page)"/>
        <w:docPartUnique/>
      </w:docPartObj>
    </w:sdtPr>
    <w:sdtContent>
      <w:p w14:paraId="29877F6C" w14:textId="05E5A62F" w:rsidR="007F2475" w:rsidRDefault="007F2475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D7F981" wp14:editId="2BC405AF">
                  <wp:extent cx="5467350" cy="45085"/>
                  <wp:effectExtent l="9525" t="9525" r="0" b="2540"/>
                  <wp:docPr id="895048709" name="Fluxograma: Decisão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7E5DB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E301419" w14:textId="1104F2DC" w:rsidR="007F2475" w:rsidRDefault="007F2475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94549" w14:textId="3A47EC76" w:rsidR="007F2475" w:rsidRDefault="007F2475" w:rsidP="007F247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1AA3C" w14:textId="77777777" w:rsidR="00224030" w:rsidRDefault="00224030" w:rsidP="007F2475">
      <w:r>
        <w:separator/>
      </w:r>
    </w:p>
  </w:footnote>
  <w:footnote w:type="continuationSeparator" w:id="0">
    <w:p w14:paraId="0E8095A5" w14:textId="77777777" w:rsidR="00224030" w:rsidRDefault="00224030" w:rsidP="007F2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.5pt;height:4.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816A22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/>
        <w:sz w:val="13"/>
      </w:rPr>
    </w:lvl>
    <w:lvl w:ilvl="1" w:tplc="AC76D96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E8E3B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58626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93A32A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7480F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F4A59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64E593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B9C68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A46A9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A7ACE0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AC2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EF9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4AB7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C2A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1AFC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C9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D49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DD031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BF944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6CD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B4E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941F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0D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68C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F4E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6C7C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AB457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ECC84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C4B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09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94D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509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E8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40D8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8A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8AC0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01660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D22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904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5A76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F0B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72E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C82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40A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74427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26584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688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CC6F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E6F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2C8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F254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F80D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16B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07E14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CCF21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E4A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DA9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3AFE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987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B81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F22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BE86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502D1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158019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C6D2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D05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54A4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DABB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8C6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EA7A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4E75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FC21E7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13"/>
      </w:rPr>
    </w:lvl>
    <w:lvl w:ilvl="1" w:tplc="9ECA2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807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4879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9AE3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A07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ECA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780E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8CB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15FE7907"/>
    <w:multiLevelType w:val="hybridMultilevel"/>
    <w:tmpl w:val="99BA0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D52AE"/>
    <w:multiLevelType w:val="hybridMultilevel"/>
    <w:tmpl w:val="35BCE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6434">
    <w:abstractNumId w:val="0"/>
  </w:num>
  <w:num w:numId="2" w16cid:durableId="755639119">
    <w:abstractNumId w:val="1"/>
  </w:num>
  <w:num w:numId="3" w16cid:durableId="1828784404">
    <w:abstractNumId w:val="2"/>
  </w:num>
  <w:num w:numId="4" w16cid:durableId="635910523">
    <w:abstractNumId w:val="3"/>
  </w:num>
  <w:num w:numId="5" w16cid:durableId="396319999">
    <w:abstractNumId w:val="4"/>
  </w:num>
  <w:num w:numId="6" w16cid:durableId="1459302533">
    <w:abstractNumId w:val="5"/>
  </w:num>
  <w:num w:numId="7" w16cid:durableId="151872124">
    <w:abstractNumId w:val="6"/>
  </w:num>
  <w:num w:numId="8" w16cid:durableId="1634292291">
    <w:abstractNumId w:val="7"/>
  </w:num>
  <w:num w:numId="9" w16cid:durableId="321396039">
    <w:abstractNumId w:val="8"/>
  </w:num>
  <w:num w:numId="10" w16cid:durableId="1570385536">
    <w:abstractNumId w:val="9"/>
  </w:num>
  <w:num w:numId="11" w16cid:durableId="1533684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DD"/>
    <w:rsid w:val="000401A1"/>
    <w:rsid w:val="001541E1"/>
    <w:rsid w:val="001A5C62"/>
    <w:rsid w:val="00201DD0"/>
    <w:rsid w:val="00224030"/>
    <w:rsid w:val="002654BF"/>
    <w:rsid w:val="002A5843"/>
    <w:rsid w:val="002D4F71"/>
    <w:rsid w:val="00325572"/>
    <w:rsid w:val="003636DB"/>
    <w:rsid w:val="00386A88"/>
    <w:rsid w:val="00425399"/>
    <w:rsid w:val="005065E7"/>
    <w:rsid w:val="00507E09"/>
    <w:rsid w:val="00574E44"/>
    <w:rsid w:val="005B1890"/>
    <w:rsid w:val="006F2248"/>
    <w:rsid w:val="00775AB6"/>
    <w:rsid w:val="007F2475"/>
    <w:rsid w:val="00957B7E"/>
    <w:rsid w:val="00A0607B"/>
    <w:rsid w:val="00A86EB7"/>
    <w:rsid w:val="00AA287C"/>
    <w:rsid w:val="00BB04DD"/>
    <w:rsid w:val="00D02FE2"/>
    <w:rsid w:val="00D77582"/>
    <w:rsid w:val="00DC5671"/>
    <w:rsid w:val="00E20921"/>
    <w:rsid w:val="00E433F6"/>
    <w:rsid w:val="00E53A5D"/>
    <w:rsid w:val="00E8584C"/>
    <w:rsid w:val="00EC3D9A"/>
    <w:rsid w:val="00FC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22D5A"/>
  <w15:docId w15:val="{457AE15A-A4EA-4ABD-94C8-761A007A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prflSection">
    <w:name w:val="div_document_prflSection"/>
    <w:basedOn w:val="Normal"/>
  </w:style>
  <w:style w:type="paragraph" w:customStyle="1" w:styleId="prflWrapper">
    <w:name w:val="prflWrapper"/>
    <w:basedOn w:val="Normal"/>
  </w:style>
  <w:style w:type="paragraph" w:customStyle="1" w:styleId="div">
    <w:name w:val="div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caps/>
      <w:sz w:val="24"/>
      <w:szCs w:val="24"/>
      <w:bdr w:val="none" w:sz="0" w:space="0" w:color="auto"/>
      <w:vertAlign w:val="baseline"/>
    </w:rPr>
  </w:style>
  <w:style w:type="character" w:customStyle="1" w:styleId="documentaddressiconRowiconSvg">
    <w:name w:val="document_address_iconRow_iconSvg"/>
    <w:basedOn w:val="Fontepargpadro"/>
  </w:style>
  <w:style w:type="character" w:customStyle="1" w:styleId="documentaddressiconRowiconTxtzipsuffix">
    <w:name w:val="document_address_iconRow_iconTxt_zipsuffix"/>
    <w:basedOn w:val="Fontepargpadro"/>
  </w:style>
  <w:style w:type="character" w:customStyle="1" w:styleId="documentaddressiconRowiconTxt">
    <w:name w:val="document_address_iconRow_iconTxt"/>
    <w:basedOn w:val="Fontepargpadro"/>
  </w:style>
  <w:style w:type="character" w:customStyle="1" w:styleId="documentaddressiconRownth-last-child1iconSvg">
    <w:name w:val="document_address_iconRow_nth-last-child(1)_iconSvg"/>
    <w:basedOn w:val="Fontepargpadro"/>
  </w:style>
  <w:style w:type="character" w:customStyle="1" w:styleId="documentaddressiconRownth-last-child1iconTxt">
    <w:name w:val="document_address_iconRow_nth-last-child(1)_iconTxt"/>
    <w:basedOn w:val="Fontepargpadro"/>
  </w:style>
  <w:style w:type="table" w:customStyle="1" w:styleId="documentaddress">
    <w:name w:val="document_address"/>
    <w:basedOn w:val="Tabelanormal"/>
    <w:tblPr/>
  </w:style>
  <w:style w:type="table" w:customStyle="1" w:styleId="divdocumentprflSectiontable">
    <w:name w:val="div_document_prflSection_table"/>
    <w:basedOn w:val="Tabelanormal"/>
    <w:tblPr/>
  </w:style>
  <w:style w:type="paragraph" w:customStyle="1" w:styleId="divdocumentdivSECTIONALNK">
    <w:name w:val="div_document_div_SECTION_ALNK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emptydiv">
    <w:name w:val="emptydiv"/>
    <w:basedOn w:val="Normal"/>
    <w:pPr>
      <w:spacing w:line="80" w:lineRule="atLeast"/>
    </w:pPr>
    <w:rPr>
      <w:sz w:val="8"/>
      <w:szCs w:val="8"/>
    </w:rPr>
  </w:style>
  <w:style w:type="character" w:customStyle="1" w:styleId="documentdivadnlLnksli">
    <w:name w:val="document_div_adnlLnks_li"/>
    <w:basedOn w:val="Fontepargpadro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color w:val="000000"/>
      <w:sz w:val="28"/>
      <w:szCs w:val="28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pPr>
      <w:pBdr>
        <w:left w:val="none" w:sz="0" w:space="3" w:color="auto"/>
      </w:pBdr>
    </w:pPr>
  </w:style>
  <w:style w:type="character" w:customStyle="1" w:styleId="Forte1">
    <w:name w:val="Forte1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Fontepargpadro"/>
    <w:rPr>
      <w:vanish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elanormal"/>
    <w:tblPr/>
  </w:style>
  <w:style w:type="character" w:customStyle="1" w:styleId="documentlangSecparagraphfirstparagraph">
    <w:name w:val="document_langSec_paragraph_firstparagraph"/>
    <w:basedOn w:val="Fontepargpadro"/>
  </w:style>
  <w:style w:type="paragraph" w:customStyle="1" w:styleId="documentlangSecsinglecolumn">
    <w:name w:val="document_langSec_singlecolumn"/>
    <w:basedOn w:val="Normal"/>
  </w:style>
  <w:style w:type="character" w:customStyle="1" w:styleId="documentlangSecparagraphnativeLangParafield">
    <w:name w:val="document_langSec_paragraph_nativeLangPara_field"/>
    <w:basedOn w:val="Fontepargpadro"/>
  </w:style>
  <w:style w:type="character" w:customStyle="1" w:styleId="txtBold">
    <w:name w:val="txtBold"/>
    <w:basedOn w:val="Fontepargpadro"/>
    <w:rPr>
      <w:b/>
      <w:bCs/>
    </w:rPr>
  </w:style>
  <w:style w:type="character" w:customStyle="1" w:styleId="documentlangSecparagraph">
    <w:name w:val="document_langSec_paragraph"/>
    <w:basedOn w:val="Fontepargpadro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ratingBarCharacter">
    <w:name w:val="document_ratingBar Character"/>
    <w:basedOn w:val="Fontepargpadro"/>
  </w:style>
  <w:style w:type="table" w:customStyle="1" w:styleId="documentlangSeclnggparatable">
    <w:name w:val="document_langSec_lnggparatable"/>
    <w:basedOn w:val="Tabelanormal"/>
    <w:tblPr/>
  </w:style>
  <w:style w:type="character" w:styleId="Hyperlink">
    <w:name w:val="Hyperlink"/>
    <w:basedOn w:val="Fontepargpadro"/>
    <w:uiPriority w:val="99"/>
    <w:unhideWhenUsed/>
    <w:rsid w:val="002D4F7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F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5572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F24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2475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7F24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2475"/>
    <w:rPr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r.linkedin.com/in/bruno-luis-santinato-7b31a4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runo.santinat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redly.com/users/bruno-santina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1106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BRUNO LUIS  SANTINATO</vt:lpstr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LUIS  SANTINATO</dc:title>
  <dc:creator>Bruno Santinato</dc:creator>
  <cp:lastModifiedBy>Bruno Santinato</cp:lastModifiedBy>
  <cp:revision>11</cp:revision>
  <cp:lastPrinted>2024-07-11T13:55:00Z</cp:lastPrinted>
  <dcterms:created xsi:type="dcterms:W3CDTF">2024-05-28T21:04:00Z</dcterms:created>
  <dcterms:modified xsi:type="dcterms:W3CDTF">2024-07-15T16:07:00Z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5169ca96-7c66-4621-ba50-3eced9cd76e3</vt:lpwstr>
  </property>
  <property fmtid="{D5CDD505-2E9C-101B-9397-08002B2CF9AE}" pid="3" name="x1ye=0">
    <vt:lpwstr>DGMAAB+LCAAAAAAABAAUm7W2q1AURT+IArcSd3c63J1gX//uS5+MA2fvteYsQsEkjvMIjtMkQ9EMirMiKgoMTdAwgSEUupPxtZjQcQvdE995VX1YATAT/L4JNOFWWVYV+iv9uAuk4RZJUitgJ5U4keAEhQsojACEMiX9Im/BM4xK5RxjxGJr9nWFBot4KI+pjquPKl+erLRNS/6VpIJjlpVYyTPtcacDnt3NiLdlfHRp1pC3iYEenzvl8MLxoF+</vt:lpwstr>
  </property>
  <property fmtid="{D5CDD505-2E9C-101B-9397-08002B2CF9AE}" pid="4" name="x1ye=1">
    <vt:lpwstr>2aPq70DIQMT69leWUynnnnDoyfuZ4wR6Zr9LxnJlqiF1ZBCmwhsJKq0gW5Ze+gqI6GSg5OQ1iuld27dEvB+zyaXMJ6rhpKmQy7MVSbFhbAwJKw+/Ee98QxX5vr/+UDbOYfmr7RL2H8+HhTucUxHFtrz585xKIinONue2xeRA69liQMBXOq++Ly3wQnzR5YHocU3QUVgkeq7p5J9yjyUoi1DawfebCrkIiEdBiABVlyQTaaoIJ/WJa7RgxnlrwCm</vt:lpwstr>
  </property>
  <property fmtid="{D5CDD505-2E9C-101B-9397-08002B2CF9AE}" pid="5" name="x1ye=10">
    <vt:lpwstr>axCEKLM0nJjZnRieGkbKDJHz+0T3dHIuUJodE+lh/GGoCrdK5iA7189isSrbDgw3R0ZYh00e43vUzxaooBGOLDeHIxZCxz8SfoMtMvSGkoRiri48Y7Y7BSvYSFtbQ0e8U9h6FytC049lyL2m2B69t5JKrchvGjEmQLfyPHVqUehX91AIXgZSu7JU1E5FDpo441fOXCAGsIlcnkq0VH2fIfBV6S+dQ1eH6QUjYR1RvRJqfytOMZxfwV/9o15Cq2L</vt:lpwstr>
  </property>
  <property fmtid="{D5CDD505-2E9C-101B-9397-08002B2CF9AE}" pid="6" name="x1ye=100">
    <vt:lpwstr>5IWwaUuN/hUDw/PABfH0jJQQ/OPasnLDcYxi24XbRsRirkhcPpHhdEwZahPlouoM4b0dFmVe38ibTF7gEcmXqN9jpNUPpZcao0ekujwiZQKGfJz2Q1QDOv/7D3YD950MYwAA</vt:lpwstr>
  </property>
  <property fmtid="{D5CDD505-2E9C-101B-9397-08002B2CF9AE}" pid="7" name="x1ye=11">
    <vt:lpwstr>h+UTG6ylRxQZH93MocEg6RfSWZbAvi61t/+QAwd6nHTru77d0v3AKt0m92IfW/85b+HzVU0NGRAfBZTofsvq3atvCwZkV8uxwINg5wXeIif0pG6+373cSOY4wQpDHQqDam+BZhHRntcgNCX0mcvPv+hCHVkGg2Xcu6xr0U//ZySn8Xs7JMlcB/dffN0NNvSfEJqeJruvaxw+Yqo4TWTVsrevILt2dxMtemsJPM8P+PNgcnlPWLVhkP/nQ1LV28k</vt:lpwstr>
  </property>
  <property fmtid="{D5CDD505-2E9C-101B-9397-08002B2CF9AE}" pid="8" name="x1ye=12">
    <vt:lpwstr>3nI/IMMnUQXgBr81foLStdChnzJXypMAfo5iq5nrtiVVlm5/uHI4ObP3oGTSZWzHX9Pm+5DZVUa6UDvO5ikCxLO/mwx1tdKH+/2FCb2SQd7dxOZo4On8qnlRUgX2NA2V+IxRHg9IfNFu+z0TkbMoNz0TgmwD3/Zd7rFt70VjtTFZ4Od3Lu87P42/3NXkVfalAJi1wPffVt7m8cqYGhLBcwvZg2R8/vWqFFkXUxsV0vx9v5cayX7etymbTDbApfq</vt:lpwstr>
  </property>
  <property fmtid="{D5CDD505-2E9C-101B-9397-08002B2CF9AE}" pid="9" name="x1ye=13">
    <vt:lpwstr>A+9UgvFfHsrokKWP8U9FV95pu69hJfWfoq+y3XqcQU/2agd5yfZkTW0O3PYfrszFgVYbwcpWFgsfZK6RpNGGaCZe0bIe3dUqOr2JuNCjER78JhCinqVbFhCeUZKNKpawQp3Wm+O7Fj3h+hWk3V0Ge74UTxqPt1RCR9y+x3YAOTsDfYePli87dRSl9gH10zWM8u9QPaw37Wx1Di+LC+s6YidQ+Sw9stcZi1/f2TVWVCNuv9k0URP5AodDT7O7yjm</vt:lpwstr>
  </property>
  <property fmtid="{D5CDD505-2E9C-101B-9397-08002B2CF9AE}" pid="10" name="x1ye=14">
    <vt:lpwstr>pTd8uWvOH/9EqFkMTPK/74dEC5enuYqEL5gYUfGTvC4LwwSnZC+Zl9FdBbXC+7R1l1m0HM27+YbLFa5pKVa7JUltbuFPTOiQGOm4y7kCEdrFX+qvCB89Todn3sLznictulTkbo2du+S/8FzJgx9Ownf56XnKRUikSWvkwMzsrE81vkAlumO7XTMdO3fkbVguvys4CXGZlEunF+nyEdHzHWAI4zy2+9tLsGaf9wC/k16jph/VAToGDM7gnnzTYUC</vt:lpwstr>
  </property>
  <property fmtid="{D5CDD505-2E9C-101B-9397-08002B2CF9AE}" pid="11" name="x1ye=15">
    <vt:lpwstr>ITq8kGstH4pTCSzeg2l38VxM8sT49dh7mM1sJPBesZRM6JAjd/LHJDIBuzYzCWd/RVLsSAXXQlyrYArOpKKaiziifU+9Xc+DxNsgmby/vb1FeSfKhKihN48eDCbFqPGh0XDqvNmQCX0YRegZezRtepw+gdVoYzTZZw2inqc0mn3wnwHJ6z8Cek7Y0huxMERHJUfwyea/BglJGVKuxegnQPrSXtkqPQf/ZQy411/r6qv7I+OzrXgMQdc8M6lub/B</vt:lpwstr>
  </property>
  <property fmtid="{D5CDD505-2E9C-101B-9397-08002B2CF9AE}" pid="12" name="x1ye=16">
    <vt:lpwstr>KFy6XjyvXTl3GhpqANBx9O9DAC/R6EX3oI+/BGEQwlufkkNRlx3aVjI1FN5z7M8Zvl83fRjtgXKFw/ZFG/GZ3K888AVZr9/trm/qdWJ/hMvTw4q1ZWUpWwrMQYfeqTYtDMmcRlRXrcRnkLvOcejSmd2nGEZPOyUuN9TFmiHdcbB8X576Dt/2K6vvjwzmoa3+H0w8Qp1HAe88wJiZILJE00X7ieMHBhpnSECMkbpkPFzwMnjcRyWiscDSMuwrO4n</vt:lpwstr>
  </property>
  <property fmtid="{D5CDD505-2E9C-101B-9397-08002B2CF9AE}" pid="13" name="x1ye=17">
    <vt:lpwstr>bc4aSva8t9TpOVzyPeCCfuUbjJfrffPEYqfTvxu1cCJfOdIMxeJUCt9ZIEYoup/D9vZB9e8008XV1M+akVIXmmgMpiKLDVD5XwATdi/BTTP6RwfQDZD0PtIltpY+7D8hqaTxP0TxTmJuUt52+0r+OlCWZiOq3sO1fezX5YPiJGcdvtNz382n0JroUt5Un84COC0j0IUb0QImBvoWFhN19ZPtFI2T0O3mwH2njeRS0K3ymNVXFqi8Chj+azm/6QU</vt:lpwstr>
  </property>
  <property fmtid="{D5CDD505-2E9C-101B-9397-08002B2CF9AE}" pid="14" name="x1ye=18">
    <vt:lpwstr>q4ETGs6Q6rzjk2l8QPyzg1om1NFrUR0cQnMl3Qpx97PfTbYr0YDJtyAA2uO/q8RA5thJoTaFa3oNlRL+Td35ec5ajS4iSSWmoaFwmTlMSC8Zb8L+62IZaVM69RMd9UGYufsxuHrBDoQT9ToQ2L8qmatgJvlqy8u9/2cxW/+hp71kegrWH+JCqFYqN4hXw9gjFe/3K/5dUf2zCBVP9dkCnLOG5qDsU/E4O3PpCOKR4b65AMNPjWk3YJuh6Jy9WLW</vt:lpwstr>
  </property>
  <property fmtid="{D5CDD505-2E9C-101B-9397-08002B2CF9AE}" pid="15" name="x1ye=19">
    <vt:lpwstr>TCFkV7r4N5iLB1a80Fo8CK+VqsqPQjfG50Q2oMyKHH0W5emc95lVmXYOygJxkR4NRs0KAuC9Bl5UKB4q1nBMRcm0q5uIy7+4BR9J0dV1dOJIzv4aUKp1cAPRvv2D9TNz6D4VLcY/rikBfEcYsuL1oHVpKynYm0VPrIL/8Qrsr3U/TOOfJqWRF6B6sQR+pdezjyG0byUJ+rTl7P8qf+Fxb/y9Q1WNVlI9/G2kkRDl1hOsK+1lUf6D6fZQ0jEj+dT</vt:lpwstr>
  </property>
  <property fmtid="{D5CDD505-2E9C-101B-9397-08002B2CF9AE}" pid="16" name="x1ye=2">
    <vt:lpwstr>y65vlO3Mylu6pH6/GsTUQbnS7onhD8CcSLtWrH2QM5uEg+L6mfjikc8aWHwZx4xF52T66sDTxn8NtqO5AliVQYeN1K0/J5FLtSbR7i3PpJ3ssO28q/QmqKc1+Cd2YvJpv8gODHCjv9+psDwBQkNK9X4JrbeD0Acs0AKkldH9S4WYr9ZGmUGb8PYElp1rna1qaZLA/fPMJb2XV5akcHnTL+h1ZrbBb3clhZyM7DCAEiGeOWJ+u1iwg2XvfDavNiq</vt:lpwstr>
  </property>
  <property fmtid="{D5CDD505-2E9C-101B-9397-08002B2CF9AE}" pid="17" name="x1ye=20">
    <vt:lpwstr>inS0NnD73eOjwLibfN+ajcvN4QQHMmWmv/hH/F8QN8dwUuPLsxbfIdOnNBDPFEfO+CVLSIKiEOmaiJg9VRt6COWk+bnkmkFVP0rybTuJ06cS469BhLvnh994ws5J8ayJE1Lha7+rzoD0+010YKflYFU2OMLBsJXKmzTzFuHRbiv9RSXGcjQz/p2UriPGHh7Raq/OjHW69fd+OOLhi9lKbrc1tstu3iufPawfI+KiPFK444Rgiyf+gF6R1w5u8gy</vt:lpwstr>
  </property>
  <property fmtid="{D5CDD505-2E9C-101B-9397-08002B2CF9AE}" pid="18" name="x1ye=21">
    <vt:lpwstr>/pxTD2w92U/vnEGsCMniiBH6YtpAfH+u1lyHmp57eRfTT1PfJjbO5OX/+wA9jUW9E0CSv5VaRNpxTenrfqLDuwxQTT807xNT58Gt/dqIrhZnm9GB3L2vPjWtSXuCYfNCUaj47ioKz5cHHO1aOI/6yy+wsbkmNKH8Uz8e6AaghA4OTl9/dm9WbkDBzP5BhozUeWvBMXSYu8LKMEC+9XYfGoExyJMdzUCkhZuCvHv7EovBYGU4l2MgP7S3CLGz/Cv</vt:lpwstr>
  </property>
  <property fmtid="{D5CDD505-2E9C-101B-9397-08002B2CF9AE}" pid="19" name="x1ye=22">
    <vt:lpwstr>uHIr+nblRvAg7eW3YxiRF/JdEfY2zC5dbRDYuMb/zcEXsN14OrGOWB3tUUHfcOEFVsMLQBnbsAdpt/F/laolQE1i8VbQKsGnB+d1lu9/LznW0e1dOsbwQXAIXNWCXP9Gc0FYn2TopMpxBLZdjxrpU2eFg8Ti82FyD35DPQC5sfrQjGHuI0qD8dt9Q/CzNsshXOu6u9KSr/ingPmp5QHrrLCsnKs43hknf8kxlbJa430MtmCzT3EWVV/m2KtO/zJ</vt:lpwstr>
  </property>
  <property fmtid="{D5CDD505-2E9C-101B-9397-08002B2CF9AE}" pid="20" name="x1ye=23">
    <vt:lpwstr>dbze6UbQ7LE4Mx0vJcpkLHqQud5UCQobWXcG72VYcT3xTzCYW6rYVfcd0MKxQzEb/5jHuxD4O5LdoTD57CBIIynPgKXz+/n7RwHveVSibL9bVXI8/YcGN8J9UtPsUPKGopOsMBaqZK/WlV0WQEksu5wncT8KCC8zIcHAtsAJEOPVCKojq36p+psVMGp/XqhcuMTl4ihPEGcAeOH+HZLxZNuXXHdClgxKE85FNeUjhYBVimC/TjndhCn2edUtUy/</vt:lpwstr>
  </property>
  <property fmtid="{D5CDD505-2E9C-101B-9397-08002B2CF9AE}" pid="21" name="x1ye=24">
    <vt:lpwstr>5IlTbY8XmNfl3yNKkhT+ZdBE3pwS+oSBxmL8l2iBuhZS2g6hWs/fmDNsamVnmaySxXG6qpcbe8tSYz13VPxGbc5RJpIO1/79ik4Es/FTFb5SCtXCtQBlsYLVqHb3bBe+K4kZJZrbNLIiwzwb/qCA3iplqcb3+EGodtel39bXPm7Etce5VEudJmV5CwhhbZPOhShWs+kz7cJt+QXKVchnPoxcP9AodnAapEVXXd3pMK3tyyNhmmRczvG15u5oi2p</vt:lpwstr>
  </property>
  <property fmtid="{D5CDD505-2E9C-101B-9397-08002B2CF9AE}" pid="22" name="x1ye=25">
    <vt:lpwstr>zjUmELvE/VvvT2Iiik4Wx+yDWeEH0x0SMw6N+5ciQDbsQjLdl52p/M0Wn4wC3Eu4UPsD3uRTvVoGNM8BzkQNCYWvGypMkdhw2pDpZaurD+jvoiNHLMRjSBjlgsFq9Z1Vwovj+7tlycMzgB+Fqyp/phz+MMfmqlttTqhkVu47IEamY/UbR6cM/4iMV5amdDxjmBAcZm/gyMU4FvrvnBYdrLybs+FTMnqu1U2WnB9BB2jFv8yuyOrDV2JlAN2Bxjx</vt:lpwstr>
  </property>
  <property fmtid="{D5CDD505-2E9C-101B-9397-08002B2CF9AE}" pid="23" name="x1ye=26">
    <vt:lpwstr>J8xl3rpBNZv1rFAhps4imMG7TE67bkl44lUil/uUgHh5qJ3cKdQ6P+8CH7i1U4SmvXS+cvtVFjhnawSwcm1xHSpCXg71d9i5J8OAGNh+xVDiDm914Pth7WHc4pTcZSdW/FoDtPqOFZbofa7wiaj1I+BOokvmEq9jj1HExoQEjSZrhB14hEezow5yWZn9G52Z4OHuHMrI/W0hbSR5u3Z2R/i8zjKS9xRHyoaatRszu13unyqeNMbMXBOyzT9+sO9</vt:lpwstr>
  </property>
  <property fmtid="{D5CDD505-2E9C-101B-9397-08002B2CF9AE}" pid="24" name="x1ye=27">
    <vt:lpwstr>/USgibMXXBPPvFKotMh7OAuRFWhNd5Vs4OxGxfOGgujV2WI+d8qZ6Mg3e3TjAyJO0D5R/SE+11ncCLvp6EoM917zP+VwvWD2IkMsX7d0uWvrWgC+ek3XuRJ2i8QsAxiO26OiuEW4WgT4S5+ksjW+8fyDgMEguUyDW8ErdhNVvoKILoS4YDMXUh9Hgtp7NVlfvGZP+glMrGqqcIB3Givk1al+5I/Q3XiycWKL8Ey6juma6iE45rgvfgwYtHVywBV</vt:lpwstr>
  </property>
  <property fmtid="{D5CDD505-2E9C-101B-9397-08002B2CF9AE}" pid="25" name="x1ye=28">
    <vt:lpwstr>IKkv4f10W0YeYt6l+olV8IQKCot+6vpz90zZmYJZMMnhHIoiKdPV+bIMStWWrE6YM61yr7rPgNap2OUlc+t+lVVb78WoG6KsUjDvj/Ir9B5DZ4Ht4bu0KIhq+RYLYLHv4WyI3PbP6QTTFuirEuQpPeIs/RD1ayfpym7IOJeoczeFP+drT+3Jsa1VatQvtWaPTd3uKQS2y0tCcGVTtureP1iV4MU3cOBdRzTmUyd16jMf24oyvxRaPDXb1W3Mlp+</vt:lpwstr>
  </property>
  <property fmtid="{D5CDD505-2E9C-101B-9397-08002B2CF9AE}" pid="26" name="x1ye=29">
    <vt:lpwstr>N3iGxZX165/sLmqzLQWp2xvLKEJgm2dniTSNT6wZRJvGKO1/7VHfyF0B8lvd73ichiAx6Z6DCdLbod0XV0pqWMHFC8MVk4AG3+te3mYyRYC2iBY5235YrY3/iDrLh2JB3siuojYqxIIl95zrLKJyMoHqRyFPk2tPLwqsv43fQKpXZmgAliBwKJMzvf+BXrCXYb6WZOdEfwVtI1SiZc6TPiNysjawUMvIZeN1ZwbThb1jHFjiPG+X0ZM3Q34cyzS</vt:lpwstr>
  </property>
  <property fmtid="{D5CDD505-2E9C-101B-9397-08002B2CF9AE}" pid="27" name="x1ye=3">
    <vt:lpwstr>YbSnKbzVW6kpurBa3bth4ieizTdxEurnE8km1d9y2WAM2DSo9A3fY+DyCTGs+McM+pEKPQk2tQsDvYrX4x+c6hXG2CuOkQoQAo9Z1nteYzDplLetCXgjHAuzOCOJCVFg99Rf5uTv+SDN0ffrZ8x4l5CXUzm7xDFn4oVMwCYP/UHNsKq5bJu6b/4iAusRv31giFXAfvLxbNgIDOHV4alTbIiOvEiQRp4PNxSgYvcHfCCcnuKKzJaTfLj77J56+VA</vt:lpwstr>
  </property>
  <property fmtid="{D5CDD505-2E9C-101B-9397-08002B2CF9AE}" pid="28" name="x1ye=30">
    <vt:lpwstr>+UBHmYydX6tWzAqa1EWaRzmvcMS6Ya9f5TrdxcPviAYI9pBqzkTNkch/fzbAEgV/Wu6JZGeEHJgqpwXiWtExP/h2T2mL8f3dfJr/N/pLN8vYMcJvK0P3ZjiXIzPo7rEyiUdqeeq7FHiznICF/rQ2CLEJ6w25gB/yRs2kGT4hcmrWbciurjd05OepO/Dc9pO/lR6s2lveqZcmsS2s2kqSArM4DVUKBGmwhIbKitNc/irMZFexb8XAnk6IkNU66Ai</vt:lpwstr>
  </property>
  <property fmtid="{D5CDD505-2E9C-101B-9397-08002B2CF9AE}" pid="29" name="x1ye=31">
    <vt:lpwstr>APK/8YVKt8SfMRJ3g7Awejnoo6wGGoNQN+rKylObTjpd68SQpLBKYYvQS1EIfIDj/frn2pTwYRWa0o7bI6eiRisZatOOEFm1Y+YO4Tjqvh2tizSzYTGF/nPMXf0AA7LhN8N5cLsJy/9jxV/pevSIedNT5TcBWFch+Absk9DnCsPLMqSKpSiFvpk+Q7WbdOhpOCXXZBAmFmxqg8jdRhTTo0Tre+YUj8f6FDXxFh1T3dbemrqkVVhmkPz0jPjRws6</vt:lpwstr>
  </property>
  <property fmtid="{D5CDD505-2E9C-101B-9397-08002B2CF9AE}" pid="30" name="x1ye=32">
    <vt:lpwstr>S1BzQR5cdC35xz7OUTvcS0Qo/Djfj52+1Gj/hcGWLyPO/j2iuGr2yQGB29YWwotp78eW7YHoMC4yFgjeKfwS+C9YeOnUZbbfvlxINTE0U+ng0c4tvPAtwL4cM4Atapm01F/0y0Aro51lJmOHQoNA0IXKUw55QywWRQ2vs7Al0LBn2JNeQhv9BRyBFnPT3QA8iIE7Kh0QbIg0DyGE+L07udP8cceggkLORlbMFU7+mZYopsEGxZSPEfvoludIGjw</vt:lpwstr>
  </property>
  <property fmtid="{D5CDD505-2E9C-101B-9397-08002B2CF9AE}" pid="31" name="x1ye=33">
    <vt:lpwstr>2HiUIrx/Jc8PZxGJxWvyQaO9gLLyTt2BUPbNJaJSBPm/2pRF0Y323DKSLOgtogaz6zYx1qo+ForkNkmgD7x0j5v3ZfQYiDlhOH1aA3uIQlncRcMKGqKNkNMoU1NqKSlSriBABWoRyxOktbGH1T2nXWuNoKy///pyv9G/p4sRrAkeBMZL7ggw2t3lgGqG6KQBIxw12sJdmStFoS6Epy3NfR7VmdsLLF5zgdi5gUbfNSGHWEoPdcdC4lPSLkG0BRT</vt:lpwstr>
  </property>
  <property fmtid="{D5CDD505-2E9C-101B-9397-08002B2CF9AE}" pid="32" name="x1ye=34">
    <vt:lpwstr>ji1xFUTtK/OKlXe69MtGOcb62Gasf3hxQyjoZDnvu1++BrdrIb5sytA6y9750X8+/YYx02j1/iKgcqXms6JRjDPA6wYMLCeON8DC31aUb5xhhIRvjT4GvUG0Vr/uDrlmEjifuRzvj6SQOXe1ufuBs0yCXHVIe73QzQXvq8BKKhGo+iJ8ddBcc5awCaWtUSa9qAuaGMdBXBVKY25n66qlD8Ld1xtTFytETZTujTEpWlZKZxND48V6sXtKxriE7AR</vt:lpwstr>
  </property>
  <property fmtid="{D5CDD505-2E9C-101B-9397-08002B2CF9AE}" pid="33" name="x1ye=35">
    <vt:lpwstr>CHqCyhehB+7NFhg+QeXqg37ShQgP/TPnNxw2jWJITDAm8dmvVZSXqbs+cyQ4O4yGccJz52MPu6tuwyjbeMbuFzqeXzrL/4/fC0FEVhTotV3N/I5HDt3hunxBMes21mLKJH00EbHesYOeNtkpkb/QM9oy6DBvCTdkPvbnsNmSkf1/UsOkO9mg+seLfeCyGUY8KWSd9vfbNqlEFEJINCGDGWeZbL9pDrK50MpeHcBODK7U2KhlUJ8ld9vtNvREIVA</vt:lpwstr>
  </property>
  <property fmtid="{D5CDD505-2E9C-101B-9397-08002B2CF9AE}" pid="34" name="x1ye=36">
    <vt:lpwstr>7man/cxhFdAbTqon8v0QyVFZQE3G523QSr0l90TeCtOD4v80qPQUT4f1YVWaxnieJmcZwP4zM3MlJYSrXDGPr3gQiSNMw20Crwzm70KN7ne6Zu83Nyw8UHs1XDuoSe47nsxpD4oneu9kdDA3GH0HjA+ZA7J1mO5ca4QJqDiQVYAzVym7QxZs+WZtBxSM8s/yLPKooJ3hhANRXOR64kj1JxTrI7nfTQvOWr42cYsYyqIajOJCLm9uNWMrQ0q9roD</vt:lpwstr>
  </property>
  <property fmtid="{D5CDD505-2E9C-101B-9397-08002B2CF9AE}" pid="35" name="x1ye=37">
    <vt:lpwstr>PmKhHcPxinJCO5C+P8lJHqqXsR9eX7vHdYxJ19xIFBn3h717OqhtlHzDibnwdQn5zxLYfCO/w2GNDJcVtGMgxppO6hobk3TiIz+hPNRuX+tle408fODAMPLOJs+Who29hTw9iCfQBjAJG9QDfjQ0UQzZTMjYXDX1yFG4lDpR6ms9hGWUFmhNDjcTS1B1HtciHtP2RZ5oNPjaRtq7wvDXy19AeWYezJUpcSn38/U591OVs/LSrA5fhunJ8nXKnQW</vt:lpwstr>
  </property>
  <property fmtid="{D5CDD505-2E9C-101B-9397-08002B2CF9AE}" pid="36" name="x1ye=38">
    <vt:lpwstr>mSc+ZV6JDd3ZOc8EKWQQr4Ekb9OGmOHj8v9k/pw7q/GNs7GysS9gumWNEN4AAqfcdobiFptfHPDm7Uyxt7AtO/ToS/zVyGZxEuwzOOCX3z2deY4C+1cgFa/Fvc9zXgeE4CzzfVz+cZko4ttu1XO7hbxZkOH7mROuufRwaJmib4tzPGEZy8gPrGqG0jWTncViZ3qSvW+J+biOwWP/cNeasNv5IA2DuOLyLGx/MXNXj24tyiJLEfz6NqUz5c7uomq</vt:lpwstr>
  </property>
  <property fmtid="{D5CDD505-2E9C-101B-9397-08002B2CF9AE}" pid="37" name="x1ye=39">
    <vt:lpwstr>el9ONNr8Vf7IwTO12PLJKY4tXiScUKx+eEwuzc3JydpfUm4zDAgIrZz5q2h2CmVISOZUPzE4pZzO9T31QbBUMb5nDU1Vl626DZ0qwIpW4PdKM5ahrSoEjjBnl614SOnEbeJwc0Cwj14NyT/zB4LxfFEdSGMsq1//w78DGnSjCHNveFCI9aq/rR8cDxBgcU3aspcnMdJjuHClx22pI2Wdt7CWkspuhJCisDhdZhzSlWEDKajlTH/txWJHDzIZ4ix</vt:lpwstr>
  </property>
  <property fmtid="{D5CDD505-2E9C-101B-9397-08002B2CF9AE}" pid="38" name="x1ye=4">
    <vt:lpwstr>exZIiwvmvLKn54k5briBwkRvX5bhTaEdx9LLIkWOuIkbaEbm6GSZZ5+3Ydgd7Of84uIkZY24msr4YpnVGBfx+qdsKAXwnplfOaVMNQTsgkU6SHRSCsBQ8rC4V5uWGiGlChI2hflk60bmvNqDX6vr4dH4smvokG9oaC/CoF72jlhW11kqywFXVvk6oRYCXYAec/HCz0lWY+iyd4qCQpjD02NQLGIiigquO9yM6bjP9M0jNO+YmeOw8b4sKHTgDea</vt:lpwstr>
  </property>
  <property fmtid="{D5CDD505-2E9C-101B-9397-08002B2CF9AE}" pid="39" name="x1ye=40">
    <vt:lpwstr>yhByBH0M/B7I361Ti1fdV/mgn5H1Pwiih1fo49KLzfoT04r+o9NyRyXxZ5FIfwEejCgRcA9eYu4QaQloaOrZO83k4kf44MqPfXka1kZeA4wEVaPIlxbEvPleDv5xZvk30zDFhibHPk1SagDE96LzOqRwS86aEU0bHidFLi/F4CJluIXrW15nOqW1dw3LNbuOm2nyOtqwsDTSFuiECIbxg9SRHF9GxE7/b0KOm1IE+0+gTgSfwZOIaA69XumihPa</vt:lpwstr>
  </property>
  <property fmtid="{D5CDD505-2E9C-101B-9397-08002B2CF9AE}" pid="40" name="x1ye=41">
    <vt:lpwstr>vXjEBChkd3wj8BwsgtHc5Smm1O/+1OxV0YHkdSQzi96U6J7YbDvaURaC37+o/mTrto2OSt9ksNqjWWb7I4m/YUg8IkGfS/pDE+42EJ0wFZor5+hdzcJzRHwIoEylHzEm58uEX/g3eQS0w51zHgMPFYtU+Jv9U/I1v6x3KHK6aZ6DJ04YRWEGwJTkPqO7w5bbHhYhvb2R5Dbg/p7kqKTd2e9n+PuH358/VouWv4KEfZ56elutxgPegLU8HSxd2Xc</vt:lpwstr>
  </property>
  <property fmtid="{D5CDD505-2E9C-101B-9397-08002B2CF9AE}" pid="41" name="x1ye=42">
    <vt:lpwstr>Vn5jJC96rUs72pcwXGXzpAFBxFoQZwmuoC9SymDqY4wWrypnsoqFJGC6qWBdnF56b4lZxEnAloMI7kjCkro478rXtlDkXNjtHcQY/qYcEWByQhzXkRS/DKUYOL6pNE3FzVf5FwyAIr+J6mXKrLiKjjzNJRc5GnaOteodhvafz3+Qx3IfWkyn74B5mucRdiZQvNAcL8VGMv3towHQCejkErsN82U7D6lf5R+bwZaxMBxKZt5GM37Pkcu1OGm+kJu</vt:lpwstr>
  </property>
  <property fmtid="{D5CDD505-2E9C-101B-9397-08002B2CF9AE}" pid="42" name="x1ye=43">
    <vt:lpwstr>QdOTaP6PImHdFwCJBVAyazVLNWggwCxTyRg4FuLdjyj5zqcu6arfzWKdO3tg4r21gJlCSE8BNjoKAfvz422TCITaGTiXa0nXzT2SDj+Nwmk72gitPwkiIRwkaVlbMregac5ZLIahFd/Rfu1AWibf2c055uU/27lB49YkgbCLhcwepKFpwzagCt/++Hh9tEtPw2zo0F7bQZwy/Evs1/N/iF/mdH9mVAagTzZHW1jma0LAGm+NgB5hl0/+b4TOIeX</vt:lpwstr>
  </property>
  <property fmtid="{D5CDD505-2E9C-101B-9397-08002B2CF9AE}" pid="43" name="x1ye=44">
    <vt:lpwstr>FSQvSKbpvzX6jd3M/S3il2YWqx7EcZ2srmH4oX/Mur+0X0wzy+X1U1TA1KqXUK5cboW/AF2wnpWNsW9xQu+KWWWFO/W/Fw5WXbop+uWT3XsVlilfXSqN11k3VOBWTsCuzBYhbRviEhVjtPG1e3ozin1JpWTCpGS+ZVSQxDpTuEh/1F3biZi51tJIlV9FBpf/rpTqgm++1p7u3JImdbH8U1kceNsDj9R46lQuNqFNXX9Sb5EeCiJLS3+rPgNpQ3s</vt:lpwstr>
  </property>
  <property fmtid="{D5CDD505-2E9C-101B-9397-08002B2CF9AE}" pid="44" name="x1ye=45">
    <vt:lpwstr>7yFgFIsBo/uNA2nchEnNytaWi+kecfwVGyJBOdRpWEdUZLLk0xqiOPFU8DLYk8H+0NeDHjwe+0wwS5JYsCFud72Qi+a6XwbD3W1NQyUNX03JpbkVHq8cysxd7Pp/YHyDD73Adv4AWsTUPtx4hZrnBE7sMd+B7Byd9HwHWbr7j/qba6S8Hk2ckqeAMgh/6JoB22bEtXl+L4s2+DA+wALI/NIp7Bq3+9FSTLA5OuyPftlT/ex4OG2q6S1I1qCnUl9</vt:lpwstr>
  </property>
  <property fmtid="{D5CDD505-2E9C-101B-9397-08002B2CF9AE}" pid="45" name="x1ye=46">
    <vt:lpwstr>Ne3C7mOBAA8usZMg8tnuikTd2fvv1tjA19L1XsC+n8Rb8tDd6vFQ1evPV7Kp+k8hmul6SDljailK6afTw6LQnqHUElktETbbiaQBIEMCaKvnmkcOMxrEzOGZktSF83iEzSpu1z/nPoqpuocxcmtaSRRar0ZLOD2j5Qs5S6j288QXeMGnJQkW4m17WlGq0u4OeG/vdHmdcSPKxuXJ6rnL16m8RFCCv/CN8LaL+HRRPJXL0Zo9KWuzK3wf8kj0/Ba</vt:lpwstr>
  </property>
  <property fmtid="{D5CDD505-2E9C-101B-9397-08002B2CF9AE}" pid="46" name="x1ye=47">
    <vt:lpwstr>HkujGVBV6iseccqsXFORJuOxg4d+CTiPs7+KgLNdYknWLDI6pggDe4FLegNBB6DXZfsdYiivAOCzDe0My59ITI8aMED+QSJgVl/BhMZDkOxH0IzhBQUhV6fSit6zSNXVGWBaV11HOgqiED4NoNuJ3jAkFMsfCvHfLDwxMJBZvwJsQzPKjW5AE2/Bb7K4Aw3d8cbfjlAX3ga2nwUTl1U+b+/WHEF0fSk/byvE5E+vP5Dyn2t+4vcvS9IafZA9dM5</vt:lpwstr>
  </property>
  <property fmtid="{D5CDD505-2E9C-101B-9397-08002B2CF9AE}" pid="47" name="x1ye=48">
    <vt:lpwstr>mOw6k6uK/Ltzf38WXcVhoL71Z1W0C2KWhNDKr3c2zjcZRQdlayF8kgbnGsWgWA6G1pqRb8UPu3LBa6dILOH+pPBv9MX19kiiH4YiCwdMRhTeBBn+Sq0AQKFg0Y3fn5yaJPWxfbwQzP0UiOwsi6bY4BNyKPeZLYd1TsSYkGaWsVv9VRsQsrNcy9URrU2KUIrN7H9o26kg/zf1EuGOwtaPKym8QbO9BptK7irI0x8UE3rfTuhHWYr6VrhHWj4RQN5</vt:lpwstr>
  </property>
  <property fmtid="{D5CDD505-2E9C-101B-9397-08002B2CF9AE}" pid="48" name="x1ye=49">
    <vt:lpwstr>61ZoOwHpkbh83yl69rtBeuqPiGut+kC+5UP6C+h0gfj8pbVthmXiOXDvudZOXoqAKG6nwNahXk76bqI9q/yFuU4uhagqasFs/yuig6G8+2zZCXuKseIbqFc3TrUT+KptYg+KvtgROnovTx1IoUQh3ZbF1g6usYnD5kct2bjsNTk8HYBqaZzeJiQf3O0dU+iAC1Ty5kaasSaP6pJjZyjXsjxj9speNClzv68vSE4yK4Rh1YqQWd17yKAlPRFWzH+</vt:lpwstr>
  </property>
  <property fmtid="{D5CDD505-2E9C-101B-9397-08002B2CF9AE}" pid="49" name="x1ye=5">
    <vt:lpwstr>45t7Qn66yElNIjJib1qU+IHwptkAGKjnTXIBNnOPFbWFu/5aaQIAXm4LQUFd67IYWBwVbcV5H+7v85Et7kd1atm+dAcjIQPmYSW4VlqPO3xfvIM5X9SeBw5FGMs3+RCDPh+g6GlNM8PSxa8kYxJW2voyEt3BCp7jRmQTVroWvTwFVfjRUOIBjWtzuljGCL5GallmPGrO9jqKrEcs57KjMq7jk3inaq8gBOTKLko2P4eEQMGuUZMnChxZorUqYzI</vt:lpwstr>
  </property>
  <property fmtid="{D5CDD505-2E9C-101B-9397-08002B2CF9AE}" pid="50" name="x1ye=50">
    <vt:lpwstr>P4r71hfAiQRwMlB9J+cpq1nmTQ5Hkxregk1nO6c4X7NfdjBZBKit/W6IDv1ksdB2IxKr3A262pwzc0xbHcN8S8/x2I8C3aqf+qx1rJUaERSktdVABcvtOM6lLnPL4JnGnvky9FABnigRnUeuEBvp2e1E4sADi2X6hJ7F05jhIAONhtQ7rQqaL7xG8IiQXrgFyH29y583K61BfONaSRN79W6FhO8Tx0uesxT1YTygTbL0Tw8Yrmxy6fOiiL4QC4q</vt:lpwstr>
  </property>
  <property fmtid="{D5CDD505-2E9C-101B-9397-08002B2CF9AE}" pid="51" name="x1ye=51">
    <vt:lpwstr>pxSlL8sTDOVCpKsrOFpTt0rEi1X3mOINV5QDWdlwV6gZ5ErktqgDSIQub2YjH5YozrCQBtxNnGemH5P+HABeCQaAxK4Cg/JkHbAZr9ukwE/3F2gafPqiBizJN+1KMWDbMvrWqI9ZpJrVPXNiscICJlEHNWvrcvyCwn+xrmNhEdhiLZNpNCWFWiNxBmRcJZQpW/nJ4FNjfNthyfbOjMmwvuPuM6DxC7sz1GkTwE8GgwSt//xGjVihXvxv6+2qCrv</vt:lpwstr>
  </property>
  <property fmtid="{D5CDD505-2E9C-101B-9397-08002B2CF9AE}" pid="52" name="x1ye=52">
    <vt:lpwstr>ygjZzOlTk8IoloB1SJCvt0COCIAEyMz1/tL0W4HU0eC+zqgaMc9cK27oOLP5YlLbAP09iLPDIutEqIQSApDik0ZkQG7IhSSQrXpgoHMG1ppiz42WogwKBrHvTa4WMMNDES+gQ3ecP3cqKi/J85ruxY2SM0LSltUtcnMV+QsGmHUfIjl6iGBd/5DyH1uY+zV5LvVNxyUO9UBhIY7GaBmUxCEVC/j/Txlwxp/Frs8+5VHgdvHPFWCmKQCPf1h/svG</vt:lpwstr>
  </property>
  <property fmtid="{D5CDD505-2E9C-101B-9397-08002B2CF9AE}" pid="53" name="x1ye=53">
    <vt:lpwstr>ZZ8ml4ltWDuRmJr1J9wApeJ/+SGLpdRxLdf4PK3eZT3sf0l6t6D6ChhSgsAUpuslweH2HdjyAhUQD5pe1VrqphRUZydcfPu6P1I1/2jec4OQZFopowh1PlES6y7cntqIM89P+gOrZhLFqIsUiL1S1O7zM6H4w48vDbhKecFPNkSrWw0HtHLCg9ufR1v6hQrCa5kkFbA55NNuxpl1nXScWTdzh0Jw9EgGljP2GiJwgc0FxmgI2kOjP66te9Ml5wc</vt:lpwstr>
  </property>
  <property fmtid="{D5CDD505-2E9C-101B-9397-08002B2CF9AE}" pid="54" name="x1ye=54">
    <vt:lpwstr>fKqUPPenoix2sYcELfPmyyZ4o8Vw7/d41n8zbLqMYq6JSAB/5ZzV89dsbfNpX4o13VYtXZF/Civ9cGEBq/T5JHbjrNL1uT3+I9B74dcpvctcRJ6s3y9hZ1+dYnF61a7pjnyMqsGIS3+8dTE+q8mSVQSjgskbA3uevzxeK/iUKuovktaKzNMG4WPfc0uSozRrjVwWAUrarCdKmwaqsHciqRTzUpP6/XcxD6ZcaTrXSdmQr/fIrlhuCl3vBEkkMXb</vt:lpwstr>
  </property>
  <property fmtid="{D5CDD505-2E9C-101B-9397-08002B2CF9AE}" pid="55" name="x1ye=55">
    <vt:lpwstr>OWyIksBs4G5Ui+p59gb6dLqT9jnfDIIosTtUNm3n8Z6/F1fp9OgBpqJLThhBjxRNAMEvjoOtbS5PcZ+80og3PH8X49iCpeyO6MuWfo8H/TM3LccleY/KnPQG9Gw4G0WOHSx8AbhscYUVQv8vQwBhQ9z28JKGnZE9GG27rqzxr8BB7FuXWiWCL5QwcIf6/7m+tTwku6eDTZ+Y0BJhdX7RvuhVmFvE3dnm5rJdzBWj1/qV/ZCJfJe8J2vSSx9NJoh</vt:lpwstr>
  </property>
  <property fmtid="{D5CDD505-2E9C-101B-9397-08002B2CF9AE}" pid="56" name="x1ye=56">
    <vt:lpwstr>n/h2RTKwD59I8R+8CXKF9guCBc6gpyh6FMJA6OTwhqNlTWAx9aApZjqQWY174m5S1Z6tAPaFBhiJCMjXktpfnA+WEPSlYQlJB1k5PsXPmgrB3Nqk3VsyQYr67oVnrK1T5uLu1hIgvFyd7J2cK2Jp6B/FVC2TIfx0rLT/cEwzvGRsrzFaexcX0fmScjq/y1U8L2hljeXvzuKi7D0AqIZBepy97ptRYeDOIDkf/KMK3kJFEtgNOIIUsaeyuLm2MhY</vt:lpwstr>
  </property>
  <property fmtid="{D5CDD505-2E9C-101B-9397-08002B2CF9AE}" pid="57" name="x1ye=57">
    <vt:lpwstr>QYAtZ11ItOAaF8BCkMeBWu3ud5kYziIn+Pix9u8iXRgUHiLmtMWP1M1N9w8PB9NxVskrn/oFn0btKHyO18Xk0ZvrANBeNgqKAnabbNmAQxQXWkhju5pFh4AUXtTM959lLJjD0wvw9lwyWaf41JQ/GJpXIy2q09eF/9TgAVuZInBeXe84Szn2zJIiu3aLkLGmA8WBgxnlHlPPsnJz54n8mfd1fnfEHt1q2iNCgWEfm3+RCGzvUegltvGqgzmkY3y</vt:lpwstr>
  </property>
  <property fmtid="{D5CDD505-2E9C-101B-9397-08002B2CF9AE}" pid="58" name="x1ye=58">
    <vt:lpwstr>/K0TNNlHdHsyBaqZXqcgHLfuURXIt0bGF6LXk72y0vovyJ/iXN4XnYhKvl4oma+xc+S5g+S/8Dmtb+MMdR+/UIY1CzFtrAJv1PQT9zJ/vuBvokVMMimrRSnxlkfMRequOE5wB6xUBTmy3JRKSYIxVS8H/mn/HLmexcMm6kwPlBkvindZYskvRfOdfRNvRaM8Ht4yQ9KefbpW77yIiI0zIC6ZRrolcW80fsc3zU9TH+bVhlFnzcr/mZfO9lgX4LP</vt:lpwstr>
  </property>
  <property fmtid="{D5CDD505-2E9C-101B-9397-08002B2CF9AE}" pid="59" name="x1ye=59">
    <vt:lpwstr>D8zn764Kn8tzFv+UiamE2jnpH8bpYu0syFRF8ALMqFqkiI1S8b6V2h9DP1RyhYbUAr28XfTozH1zdevLXJAw06reKAn/lJwXXFNoDjE6x4Slh6BpQct4dhBgerUI2lh+wmG8iVz+oG8OU/7utVqKMh80lmECVae2js35DeiY5kRmgd3uiffY7hR6Peu35g+2KBSu/yGiaD+tJ0bysolV0gtb5AHKN3zCD65107gHHKuUMP+knPJEkF8DyL7UeQD</vt:lpwstr>
  </property>
  <property fmtid="{D5CDD505-2E9C-101B-9397-08002B2CF9AE}" pid="60" name="x1ye=6">
    <vt:lpwstr>hwcAT7vRdGPWzsk9Kn5EsnqbNXeq/n37WeqHLdl166Jb8e2aTM11AwEzHfTdkIa4tVY32v9ezrTA3iHS3lZjJY6tXzowlM6boZQEPi0v+2T2UBCd8p0N7I0tACEsSyRSBFfhbbv3mBZdN4xq0mWB8oS7xfYTbRiIR4vFhHAYCqPhvLpFifMDZVZiVHW8D40Na0GaHqGNcsoYOaGwjS6qpBLTHtBIxnUZCLr9Lq0s97raTLb4bwMQ5Hy0Vutkd3o</vt:lpwstr>
  </property>
  <property fmtid="{D5CDD505-2E9C-101B-9397-08002B2CF9AE}" pid="61" name="x1ye=60">
    <vt:lpwstr>jZ5vBnibXPtI9/ibFIVFEw7yOZ4aOBbwEahwP1e4ds6pzyYzTMXk1qH8MtfVd5F6WcffwD5o/RfLs9ciRiGNB5epyM9LVz5CnhpsEL5cyJvhoqqY7tCsG65gVDfWzpz0LME90xzBqsxxJEAloAtqKc4kpLLsPEzSkQOOB3oiiz22Ob/Xclx1BSklhgLLL72L9OGTDSJt+eGORoqaBXKu83pHyfmWOOgSzMuUE7XU0Uza/9av9NMb47cNIPNFC6q</vt:lpwstr>
  </property>
  <property fmtid="{D5CDD505-2E9C-101B-9397-08002B2CF9AE}" pid="62" name="x1ye=61">
    <vt:lpwstr>/7afHyZnLa7MuZhE58BoEGfi6H+xANqw/6tBwtOZhQjtTQMQo6dyuFzxyqs75qeMEbjt10iU/BcX8Zeq6vCUYEVIHxOgX/IEi4tyh/AfxhynIzN198NRhqx1TwKiDjpI7Itt+upiBzQ/NuFeXKi8B5LDlF3BLD3renD1bqK70a9du1rpxZEMXoZqAY10y2t51hTsLhBzdB1T+/tBeHLHd8c1xdnWSUrMQR8KZJzgkh86MTunWGBsfiLltvLkNXb</vt:lpwstr>
  </property>
  <property fmtid="{D5CDD505-2E9C-101B-9397-08002B2CF9AE}" pid="63" name="x1ye=62">
    <vt:lpwstr>3e0G6XD7HlE1HzjulnBAOLW6Zu/YMPxWALWHc4zrnK2vHAFVhJCJIskVdm8kbDWDSiGkJt/ZMi+zBopS/Q0CkCJ492OFyezCIz1d4x0nOyy9TJDad3RQXL7Zhekcca/Q3/ir+its5fALdbcIDcm9XUJxizk8xA14+2qaVfzxq74K3bS6VlE/NYiTEa6FhBunCJRD6qB5JA/xgD9YsYFMsPiPMc4IlgjdCuyKOAOvDu4eBhAkZ80yP33V3SkGuk8</vt:lpwstr>
  </property>
  <property fmtid="{D5CDD505-2E9C-101B-9397-08002B2CF9AE}" pid="64" name="x1ye=63">
    <vt:lpwstr>+NXXZ23XqJSEk7/nCobB9kY4yCW1oUetHx2286+Est6yf6Itcgu5/beIR/hkCJ24w/3v5+gYpZeDvIuUUOUl7+uwsc5XqrzCBE2/3ttHH9qPjrTL2hi9G/OiyYyJXAat9FL8CbYJJ+k7CHUvfslNx59UrH2aGRtigIAPCDXBDthJD6TArvrjiO34rmbsgVDv547lHgmYsxXhWx6cDw3MVczBzSsfmf053dmapP1rmx0t83iZtsMxv8KnYDwn7Pd</vt:lpwstr>
  </property>
  <property fmtid="{D5CDD505-2E9C-101B-9397-08002B2CF9AE}" pid="65" name="x1ye=64">
    <vt:lpwstr>H9zjJyBRUrSMTpFJGCq/P4lyDJEPNAy1MUev3y0vm7U7tJjapOx7XiULLHZbqNFK8Z4RwneEVQU/RKLtl5eeuYZOVXfmX3z7AQL6i89p9EaAbsAk1pDHMk5fGfh51PgWrktI7J7H+zmkXD1cf0JD8JY2KMO7Vs+XzJuRJP+eaIgj0OkQ7ChJh/Y2bjTYN3EabM9Of/5siMQhkydL2YWFqKH7PlWJU1wl/y7KlwtnaEqd3XIpLvw7JqaoSAkhcqS</vt:lpwstr>
  </property>
  <property fmtid="{D5CDD505-2E9C-101B-9397-08002B2CF9AE}" pid="66" name="x1ye=65">
    <vt:lpwstr>nA6Du+bIFYI7Gf0gTV7nRmGqMvOSlZYB4dtJr0ZiaPQ9N/fRBB7rAe+btj/YBOjKudjifMM1Ge/qqPp1qItEAk/JzkdTXR2zAwEMQVDUWK/Nw+IPZb5mijCNSp8iRWWkdw3rtwZThbFF/NOhfeIBzRWhL8nTQhniTLk8qnrmYZJ1/AUU817exb0odBXvA0Z0/NYpCjt8mqkjna48tA0HhS83RBG8YQygon3y1F78WOFwabbOURlEDeg9NivSuhj</vt:lpwstr>
  </property>
  <property fmtid="{D5CDD505-2E9C-101B-9397-08002B2CF9AE}" pid="67" name="x1ye=66">
    <vt:lpwstr>lG3P2J1MjplZT3z5yGfw0ew7JIHckJ/jaQAIgoa5v7EpB3xejYnye+wOKp6S2ekjDbDzVqOG0IUWl62pqEc5rkuS8DjDzw3J3efLI8x4r2LP/koKcEoPvz000d0rYuLuKAAHVQs75b4X8Vm7XSq1AYRR+IArfiFri706HBNcGe/vKXmUySw+Fj77UygNyWudiEx0dZGH/uja0+0ldq6MQtMtZBnfS19R2fEeXXaemcxpd4HrDTHpiLDf1mux/5x</vt:lpwstr>
  </property>
  <property fmtid="{D5CDD505-2E9C-101B-9397-08002B2CF9AE}" pid="68" name="x1ye=67">
    <vt:lpwstr>kT4c3c9YQEnU7nGB3lbV2nvKqxoqKjMU39xSG1l9thKvq0XnPlUePgWWemubTVvAjoeNvxUUrGhiiVG/dC5C+crrEec8eM06PPtRWrWKDC8yWjRYNi+SqeOXcJY7GjCOyP9DqLVBwls2+dYGL5MX2hjsk0mXLoCSaMfgUCLQwUmYh7CElcms4qCdPvKfyasBWdE5HfRCAGvL8cFCgBO6JHHOj9O7NUocNkXWNwnNRw/c894iJN6qx6SFfqe247d</vt:lpwstr>
  </property>
  <property fmtid="{D5CDD505-2E9C-101B-9397-08002B2CF9AE}" pid="69" name="x1ye=68">
    <vt:lpwstr>sV4bgWq2lmLm99+D18qGPw+/NxA8qDwxZGSM6ZGBjB6tSREqVfJ6OOmQFZ6gdv3cvoWhL8S3iGLso6ITV75j0dxCxQWuAOSVpkPs7Zx9KPVJ/B2yb3vJRY96ZRFTtFvncp2SiYrUrjZi1/zs+JEgvWYYSm573W90JAyWAsZrxBlA+5ifnnC05cWJqFwthsTDQJl0gUjA83yb5qG9tfXxvmKIcq65X7kZJsymVHCAGYJHRalM036MofFVVUzjdxd</vt:lpwstr>
  </property>
  <property fmtid="{D5CDD505-2E9C-101B-9397-08002B2CF9AE}" pid="70" name="x1ye=69">
    <vt:lpwstr>ZPAA97nKBG+WubZbo7a4ZzsNyfNFeQG9B1Cy2ff6SH2nlr1bl0FbfglEbeYjxLEmMdUt+qGL1DsmarxnKp6XJefv1AgSd8hHwTDcziHhfeloiQ0vEjPuZU1TbKhJXQPjNky83caiyXj7C+Z85UyFP0g/viph8J7efwbMPVATnrXzV354RDIiEKd8WAep3ftC9xupUSli8UTpWvhExJtD4YROPoMYoUDalXmYYpvpVPu9v7rRW8FgSPBw1kFOJNp</vt:lpwstr>
  </property>
  <property fmtid="{D5CDD505-2E9C-101B-9397-08002B2CF9AE}" pid="71" name="x1ye=7">
    <vt:lpwstr>7rt7IZoT84NdRn1JmgqvqdtYZDk+7pdIKMauTcB+M5Lcx2/RC0XlUP5ey1gu7djH1LwuN/lKe+smPItsXfaT87Ufv0LvB/AF61wc2DYCxapafkMdk8OKcTdGwMVTWQY8S9avodXCmt8XL55ykV2Mr96pKy9l9BbKYTlCcBt6/4SoCi/DvyLKgTiCBd2BB9AOP+kBCN7FvOF3yZzUXovqB6axU3kwrR0Y64RyNkJvl/91YxYJRT9N/bvxeqHhJi6</vt:lpwstr>
  </property>
  <property fmtid="{D5CDD505-2E9C-101B-9397-08002B2CF9AE}" pid="72" name="x1ye=70">
    <vt:lpwstr>HdBq+5jkxQaqsn5WjlmHhSlcfePuwhDQBOzZM8dwp6IT1/SVew5l5UWw3Ttqe6dMHunoS0+ehFvrSPCf3TpnP/I0UfzPvrB/lxg12hvl3ax+/Ntpw/H4hVgtVkfgpn7Gsm3wNRAO7izjgEir7eEePRCn5RELKUlRtJuLHBrKKf3dbU5nQ/Q3KwvfW5LGEgG0r/+ySO5HxfezPo4PDsQjblEKNDYZ8BW1Yclv67F7zeEqcoCvUJ5Z03R9tZFz1vG</vt:lpwstr>
  </property>
  <property fmtid="{D5CDD505-2E9C-101B-9397-08002B2CF9AE}" pid="73" name="x1ye=71">
    <vt:lpwstr>azFFJ0UM7RmaUTc5Qgp1JwZz28IcMa4uPJHfks5+ggESkWZ8bzLIAXZXF0LKrzYf8dg5TnQIf35UNJ7xu6NZ8XbD+HN+FxHUzNplkjX9nL6iP1ONXKtB/C/PEAcKVb8YjZCXBny2VghTuhyUjOX5I44JBBxE631OM3mXvr8Kqd1nYz5kohmjB4aoJdChQEkGfMqg/3Pr2kgdsw77enW+ALpEJIqwy9fvxST4OBASJS1PjALutQshWDkEHZo/KdA</vt:lpwstr>
  </property>
  <property fmtid="{D5CDD505-2E9C-101B-9397-08002B2CF9AE}" pid="74" name="x1ye=72">
    <vt:lpwstr>Ks5fTfhZv1Z9pA6TulguRISFfbJWA3zn+M7QcSuMugGDWi45AG+CrOzk2u01uK9UOVhkW6MTa1LXpNj0+mYpklknkgQkkx63hWL0rCOySs9TdIY1gkTjTKfT0dKXSwBuBKgB8qafnSUEObAw/oW8UpBFSD4BkhBoyjNRnyVQncuhM5Soz9mCEg/TEphgufyNQ/lb4tYsfvZqCysQrAPp8YRgglylNvk9vHm+LYXwMIRBJDd6Mmv57AildO8xFKl</vt:lpwstr>
  </property>
  <property fmtid="{D5CDD505-2E9C-101B-9397-08002B2CF9AE}" pid="75" name="x1ye=73">
    <vt:lpwstr>Q5bieyzzE34zGDvn3m0gQDMBFFZZ+Dq3K/EF9r7IdptezN8QNbSWrgawNyjPahxZ/+sykji6a9GAFGtw/J0jcpmd2Z+FqTnDfnBjjOq0uIMdMgfd8dAuRXB97ZEhzEVVRzLdXAQLDXM4+HHuA+7Kd9YxtHQkG+5YNHjQ72n3Z3aVOke14QnfyTjqmFreT1Aa6St0CuQafq4YxKQaL5XljmVz1+zjv9ynFDZoFJBf4MMTx83pRj1/7TGhFKYDHsK</vt:lpwstr>
  </property>
  <property fmtid="{D5CDD505-2E9C-101B-9397-08002B2CF9AE}" pid="76" name="x1ye=74">
    <vt:lpwstr>gmXd4XpBY5Fe4POHxX2Q/oR4GYV+ciUCJ76R9PFi44gGGsjMP+2L86KZymOKQDPJ1ZGb7BtYuPqUqxk9NeytCqojLiF0V7oOyRmtyLWjy1jui5CwKYNvkgpgqOib27WqqAFCR7g1kZslZmMmFeFgc53HdmdacawInXXA/W92FcFVlnrWiJ+pMByj3TNu3LagRaVNewGcPfnRhwwhIipKoOi7sfk3yPkNOcz5d9JXTyylOFemRLzplu208J1r5s7</vt:lpwstr>
  </property>
  <property fmtid="{D5CDD505-2E9C-101B-9397-08002B2CF9AE}" pid="77" name="x1ye=75">
    <vt:lpwstr>ftzVpAhpznqhDHqA4Q/KUnzFZ71Z223hlcPmEsFgMe7ntOLG026UQ/zFuXm3vn2WbQd61TMgHli5MJ0Fkvs5O4neLTOIvw01oYGBX9zcMWG9Zab7Jd6qwN9VDkEf0YbKN7UZtDUvSeCYuyBoB+a1BmqUmDm8bIf+ZvIfsI1PNMpTAI+dND44KsaXJ5OQdIsEu0ZnY1p2WxJ1ntKgeXcO8xG15d4IjXoZu+FWjeSxjRJJcvhf1wUINCXd7VXqyA6</vt:lpwstr>
  </property>
  <property fmtid="{D5CDD505-2E9C-101B-9397-08002B2CF9AE}" pid="78" name="x1ye=76">
    <vt:lpwstr>UpteifQDf40BKjK4MEkWDZYdU/Uf/FMdHUDjuccsdYiEkU/j79SSgt2T3H6a3jnpxaMkvL/s2cWvSQED8mEsYjMeAA+6GJj0qH5zFdj5Ou5UoHYVfbQEsRH1y72gXVmLOwc2oUUQ8Upo7Hcse4BbXcpXL6kw6/GCow7xXPymvenEkO5hP98WNngiG3WQkllZT+8Yd9yzNLTi7cYBe11++hYQCl0uG1WFKTyRp4CcC4obsMJ27qFWRl4t0h14mEa</vt:lpwstr>
  </property>
  <property fmtid="{D5CDD505-2E9C-101B-9397-08002B2CF9AE}" pid="79" name="x1ye=77">
    <vt:lpwstr>pdhk7+7NZKOjPAWGQOkmsyeZkZ30QrFxHpfBy9QXyb2NnBmic6N1ZjUEaMW59H0f7uuqKOL8d81pCacJjMj8lmnO1Vmih4arfuPMOADZdHkp4DzyUDk7jKuwHrpE/muoOaA1DScYMU1+1fkI3U7l1V+NkVjiF/opXHJaPp0eOHbvU4wFnpLc2eudwPneP5SH/hjHB26bwV6wsu3Cwd2IsQLOowF9ZQde5r8NtfomPdE9PXwrserqIFcoUMriy6/</vt:lpwstr>
  </property>
  <property fmtid="{D5CDD505-2E9C-101B-9397-08002B2CF9AE}" pid="80" name="x1ye=78">
    <vt:lpwstr>r8Mcw0i9We7YSuEa2djCTnOgWC2Clvvk8R58xG4NoyNoZnjvxOp57NrEE/smoIv27s2kBb2LZdb2gCkAQPPuCwZ4dQqipTkAMmLVsN/3aGj8F2D2imV91GEfdSg1B5EGxuYzy0nhruwu0l2SIXjYO3RBhR1CQtj4vtl4YtECF8aFF9xfaWqfPcbkp05nMl/lk1WS58NMC/wQIdRxvP7cORBI4bxfFghDRfWOOr7W686Ui1zkuGvhi/1or9ElIWk</vt:lpwstr>
  </property>
  <property fmtid="{D5CDD505-2E9C-101B-9397-08002B2CF9AE}" pid="81" name="x1ye=79">
    <vt:lpwstr>tqlHaRYMJid+He4DXYuIYbuzfjnFvv04daIFTUb417CMjUAe67EV6DX1Xxni9qyJrCGUR1zUMmVE7nj6sDFg/y0rTYgzKA/7bpJp6w2kSYTTjbHn1AI/p59Cm8nUtlet98q0POebZxVcDVrrl1pAT2tf12oJ2HUJWPFDRjgBOx+2BL7tUINidukYtHYxYgHHkDT3OFu88hC2N5VeZFN0vSzoI+hvJd8CkzFzIZNkfTn6URVUjLB5bEnQlp6G8TP</vt:lpwstr>
  </property>
  <property fmtid="{D5CDD505-2E9C-101B-9397-08002B2CF9AE}" pid="82" name="x1ye=8">
    <vt:lpwstr>KTQZQzHBhbxfF+FzG1ZpbohTSCpB/4P3dlHApDwjnO1W5WrVFUchsQsll5oiQNLJ64Pn9rUgj3aoa9LG8vyVBweyWcwyZGY+6RKHkwUNVcKM0KhLeDmtsCX5gD/kT8BBFz1TfzUQ5iV8N53X09sjrkYL1qC5Q/nwfiCjgEI+Leb6V0QHzCr4GDAHoE4z+pIMQin5+wOXC0JWga/9G4EuduKCOuhijaqtS6f4DBd7+UchxmkUI1D3Dn1hBDqJ1nb</vt:lpwstr>
  </property>
  <property fmtid="{D5CDD505-2E9C-101B-9397-08002B2CF9AE}" pid="83" name="x1ye=80">
    <vt:lpwstr>3MAHu+1pIC716wBx3AV8efWOoBXBOJHCGkb06sO097mh0v+skjB9Jh3SIeObm24SSjUdcaHoto65uQVySxltFldrZ6LK23v4rJR14RxsBtRpNHLBA2HgzWuvgCE+niuTRc0YxcxgBuW92OhGTeEABKBK+VsrvUUsfMOQZNnBd9s78A9tv7SkqRodKdnGS5/L/OpNJfK0sZe+KE/O1AA+Oe0vCMAdbkfZQCnnoVMjktQnfC9nx/o8m3gaLas+F+k</vt:lpwstr>
  </property>
  <property fmtid="{D5CDD505-2E9C-101B-9397-08002B2CF9AE}" pid="84" name="x1ye=81">
    <vt:lpwstr>PlAfZ0uOxY9uoe7CZyPfMpKroknk9WlVjeUuHsDxhYSuEVtii+wjGVcbjasUIsBfSdHP2ynif7DEfwtMVGsr0Qup+IcEWvk+p2MsEaltI4+8m14M/PgnTV8tJ5GOvqNqyIUd+sy+0QmeEzJ+ceLdgf+UcoccY2cdFia8ik/0q15yhns9xjsF5VF63T7+RWpmOvahq6E0i+GG9jSsHLqKPTKTEbgsRhXSP2/gwnsrjcSrLs1PKMheHHeeObetZVL</vt:lpwstr>
  </property>
  <property fmtid="{D5CDD505-2E9C-101B-9397-08002B2CF9AE}" pid="85" name="x1ye=82">
    <vt:lpwstr>ETYK3XpDMcX+grvKMtgc5dIQCwoOBd4LZXlgRyktC3VW0wNXSY4niWIJrBl3fZm6rPRjQBg0jyOGT42LR+PmJEc8c+A1FYqo4LS+Lwbz0wHgahl6Yj4x0xS/y9m1veePuYGQOAAN3uYLygBxl+RKZKQG4gGN4Fk7LyyQDvj4v4gGV6L2M3n98coh0qC07y9cMDGtktqM7fRbRdZd6PmdNDdUXn9B3FUxZdVcowgzGFH6XxIDfnwSdncgW0R0Qda</vt:lpwstr>
  </property>
  <property fmtid="{D5CDD505-2E9C-101B-9397-08002B2CF9AE}" pid="86" name="x1ye=83">
    <vt:lpwstr>BeAxVe/qeRlar1J+XSJLif7Ag2oKBAphSa7A1KoDv4w7D0XMzsBuSGl+tJWCQU8yfjc3NVv8RlutHV2OwNTjfrc/cY4MAiS/ZNLUeLlbRJVwvttyRLycZiM8p5wtknVdEI6yHL0i5PuwyR7Bv2BhVyTE2u4IBMmT2x+xjxmeB/KRWnfK+yVw08IqEzVpR6cT82SJgKjbKUOCJOaYl2iNypdIUOWvvHElm4zzl2+wD/tY8IchGQd1d2ui9pirfuu</vt:lpwstr>
  </property>
  <property fmtid="{D5CDD505-2E9C-101B-9397-08002B2CF9AE}" pid="87" name="x1ye=84">
    <vt:lpwstr>lVXdo7s0bJ3Rl0FH1dGIClYydwks7HsjTpP7EJro5/M09N6PDJULTd2F0t8jfZa5Rd0dQjzaRnYsh5P+6KMhV3tabAwmRz/2gOmkQu7ybNqNUwtZBzFRiwR6cQblU5qu7df6rO3zyoL+xRLFTZTn45jnLLc9dWgadZW8tBYcwN2swo9PYDdI2T29rYWrMcO2gzIDzKPGTbHQLGFjCfYoh4Lfhx++Lxcn6Wn8dgcZlj3n6RdoZ8zgvr/UT9H0m3W</vt:lpwstr>
  </property>
  <property fmtid="{D5CDD505-2E9C-101B-9397-08002B2CF9AE}" pid="88" name="x1ye=85">
    <vt:lpwstr>LFVRYSGKC/ozLr/EGee/q8rHz3uiKD7Jh6RU8LG28SQnq1Aqo8eYpxOzz4MkGuHOy1bwrxrQcX6Vsh9GRTVJbYy8K9cah2KoiPSVOynPkdB7AYCdUflZVT2weNv2nXM/SBhTo9jRjm6rtgMC37CF5vkx+2knYvuJRB4qMppTJWDcdPgRjvAuIjBF6LioC7oj3NOx2jzUOishxMTWr18r4bsKlevhVEZ/mJaMaZOafSdFamGfOID9UiaRWKGlnds</vt:lpwstr>
  </property>
  <property fmtid="{D5CDD505-2E9C-101B-9397-08002B2CF9AE}" pid="89" name="x1ye=86">
    <vt:lpwstr>lSnIrApqXa2qMjf2scDuTD9vspSpzk7lqA7gTdNQPfAvcrZAslCd3NBObA9F6yEOvn7pIswlGAzNDBTcboCV/htMrdSJBf8PNXgaSg5JjvB+/kgXlefi2rXWSHGPY+n/rr6xmzR8bp+GFu23Rc1F8rPnQg+1GSi2a1RCJV3Z7GwXGutA89ins2H+aUSweOLdnaw1FlYyyM4mYe22kCieItw7lCIZHYfaKKMJIAdzxXGFMTIZvlPo0jcSEa9jato</vt:lpwstr>
  </property>
  <property fmtid="{D5CDD505-2E9C-101B-9397-08002B2CF9AE}" pid="90" name="x1ye=87">
    <vt:lpwstr>wzH378UQ/VhH+PbdXVNbGv3DHOJL3zeSbOgCHcr02qm89lp+BA/mypJLJPx+EIKne2Dh2B5o7377kcBo8Q5PpSMyjmsMwzhC2rYIg81OFUxaAByqSgzk1u3p7SdP0ngk3Yxg6GUcbeSKmfsQkXowvLpX/HXymGRW2QCcnwqA+aaI+0shrOGEpx78Ta3zbOD3tt9tPmjKMgaqf07M9uBlY0ylN9qdNkFmiTXc4k13qFye1Sz3z9DtxXao3jjibWl</vt:lpwstr>
  </property>
  <property fmtid="{D5CDD505-2E9C-101B-9397-08002B2CF9AE}" pid="91" name="x1ye=88">
    <vt:lpwstr>be4f9Ys0GcocSPb2jekBz3kRUJLqMY7PvxVqxRRbvsVXtVLvMwOAZaD5amgsoZvvUp3cHfxw4TJY593dBmapIN+Lw3ei/Dgo1CYijGekefLlNXWVja1yl9VUnbV7Za2G9F3WjDBGOTFNLcq06A2W/sKyPUI2/rZnyCjfq8ZegP4kIRk77IuEkMmjGWABo9+d53CMJgzYti+wOPOqu5KLhkDfTSRls7D/xopa4ibjqhUq75fXzj63uwSRe5L45QK</vt:lpwstr>
  </property>
  <property fmtid="{D5CDD505-2E9C-101B-9397-08002B2CF9AE}" pid="92" name="x1ye=89">
    <vt:lpwstr>6F/OLNFdiGZZ1LhKgH2qjc3hQb+8+iopTFp7AiIfFpwcjGH6Q3KfkOvyh0kEq6YohwZeG+mWL4YBzTkOjwcfa98wwGGGu9DalXqDyRtlSU89anw5UU0GOUuUTCTPSzVz8iz9Ih03lcOQ8kdACFd0M6W1OjhNMXA/8hsGDU/vf2ahgLPnh5tC9LbVA58kOps8HJuyUwO0+PyV63yWJ2B12w3+e/mrlvPdcW7S7V/pfYRCnmAm3mTxgoSvZbY2Sm5</vt:lpwstr>
  </property>
  <property fmtid="{D5CDD505-2E9C-101B-9397-08002B2CF9AE}" pid="93" name="x1ye=9">
    <vt:lpwstr>6ceEwRA6+Gkbpb2CfTmlDbbauxOQa6t1ofMxng9ijDS/3gRStF0AoHah0DzRCa0gRImWSGRNUZAKpmNrYS52L8YSSw7JNQdwKInn90g1krb+u7Efzu70uySuOGdofOzozoMJQK2ytXRzK9zcTq2rBojecCVQN9ix+z1/C3G1EYTwXx30t0Ieyq5YASOWinpHszvzxxzvOTC0hKESFQ1eRLSOZmNmsrHudR20p7BZLqV+FYz0uJV4bm8QJMj2uUu</vt:lpwstr>
  </property>
  <property fmtid="{D5CDD505-2E9C-101B-9397-08002B2CF9AE}" pid="94" name="x1ye=90">
    <vt:lpwstr>8NGKlK96Kcuw4R8HIbWiQ4iiSPnqw/KEwybTDAVyAyXKZQljEYR1iPSMPGWcmryDv/EkTkCzAczGyE41ekPO0EBWbGBrjzKdAYy6G3eB2M8MkckVUme6ZHKEoEdoD85jE0tsYuMIR82fFxrkuic45fwzfDEu91AVLFLdcEGbOa9LjXxPEuYaWRHXhx93ns6YfZBRlNDSkIVlxlsYCxxm6pwXl3cuc+DalzXRlVqCU3RP8o4dUWk1X1QSjdRmrel</vt:lpwstr>
  </property>
  <property fmtid="{D5CDD505-2E9C-101B-9397-08002B2CF9AE}" pid="95" name="x1ye=91">
    <vt:lpwstr>YhbhneISQ7i0VrgCDFtYnDv+6qIpJDX6RgbAFJ8R9bjlbs4lOmxJGZbJLIBgF+DQytgquvRvzsebwNdp916IU6sF/ByZdDerTJzQ+2gfT9roanygmQoDhRCWkIBehPQDwUlXggl3PPDD+hVTI/nnm5rZx8voyMIw/vhml8zlz2dn+OvyxKPZ8/EgZuFurAxCx5uY8tI420rfjAtZSl0sDloKT+6MdKiuUcwdSGJip6hMaJHicBD+Oh92q6Ui20W</vt:lpwstr>
  </property>
  <property fmtid="{D5CDD505-2E9C-101B-9397-08002B2CF9AE}" pid="96" name="x1ye=92">
    <vt:lpwstr>lmpC6yxGt66+WLps88ssJTnF2ubX+vh2ybh9o7UAFLZGcjBAf6kPlKxAWs6urxUw6xSkxq/rivNc+zESEPyIel5lh0n0n98rWNHHDF5+yS/ifNR0Yrc7kaU+g/0jcnlSfwMNdHyABxwFb8LkBSJRDVyLzd8crqCQ1NO2jffWpZjRk38ExaYBO32RsKWzcMhzI8DaX7XAmmMbXR4lymPXB7ZHJDRnQFvoNVf9PdRYmsq75cmXn7MZbiETIsbMEXD</vt:lpwstr>
  </property>
  <property fmtid="{D5CDD505-2E9C-101B-9397-08002B2CF9AE}" pid="97" name="x1ye=93">
    <vt:lpwstr>orj0rTlDpVPfnZj/B4vGySfF6HjGkL0hawyZsXodYnvJmQU3xWmkDHjVQjjhd+FPR45nqqjwwAt6I35DUCRbGSuF60NgES6wfKXoL8fG+DjYYlkztc3gcFKMO0EbVqReUBTXWYEUKn39wx6JaRhAo2VdcWldGC/zJk3InjyjGWqlcz0kh/R3imiFZJWsk0T5N1xw1W7ACbG7XJ8J9j/4sefZTcFYirdpSMT+VQ/x9NZws4NdL42KjWFnxne1vZ3</vt:lpwstr>
  </property>
  <property fmtid="{D5CDD505-2E9C-101B-9397-08002B2CF9AE}" pid="98" name="x1ye=94">
    <vt:lpwstr>S+siopzDRYVZ1+Wx+JesxVbazpl2r1xmgM5TTDUEwS9ofRMx/UAs91NqrbIdKDdhBa0mq0EblbQuPttluC5s2AYiwuM/4t8ckIU4+IS6EPXAWdgg8vlGSEvbPN/2CBGuo833jighPzLkF3qxcs5vXTaixUWKDncz0Iz3GIF3/HHjnePA0APocjxZ+WAIMQpJE0J3j88mhy3RlizceSRg6VnpfVxupW86EFv9y4kZOE4vPhfHW2MkoKYHiXK+CTU</vt:lpwstr>
  </property>
  <property fmtid="{D5CDD505-2E9C-101B-9397-08002B2CF9AE}" pid="99" name="x1ye=95">
    <vt:lpwstr>9LZgQfafkl1ra4c9O7eeDG0j74f3MWzwUnaH9Mb0UHsH8RPK6bJSFNP4OAoYwaQiyMlMgcp+iTCw2o13QJN1m5Xb8dGlPYEf6hEjRpVj7vUh50btRlw0PZNERFndmtVh2o80Hj8SBn++w3TzECTM29NHFsCRYVUAaJX28g8wSlINGmZh/mwLadxFtAMhvICknfd/YklqJWcSe0M4LfHxtHGqFWCZGAWmScrYS+E1mfOThrvn62Qx5X08Ivb6BWQ</vt:lpwstr>
  </property>
  <property fmtid="{D5CDD505-2E9C-101B-9397-08002B2CF9AE}" pid="100" name="x1ye=96">
    <vt:lpwstr>3RU8VY2xSXOmzsAjdl3ClKMUIs3DAoqmBOI92iLMZE91IMScDT/P7uDLeZL4RbTeAI6TrmTujXMoa1hOR+6VR/HXnrXsd2Mn8OuufcP9p/UoWXaAzOAHrUK1KkIpqI/GQkrJJEWLT3fvl9MEXvPVVFcTmh7cwIBYEscdNSTshjVXKFoUo/P3wuhnGfR4VUIUiSTQLJOsUF4HzRm60+ufV3tvfohhcjJpHOtsc2xlcP5KIhScJNpI7tuSJlnfARh</vt:lpwstr>
  </property>
  <property fmtid="{D5CDD505-2E9C-101B-9397-08002B2CF9AE}" pid="101" name="x1ye=97">
    <vt:lpwstr>7usOlfqFRotqTvFvIfUCArIGMzsPCqFXz/FDZRC8ltwFVLN39HDpYMWYzAQb7Kd3RkI0uP3TvbhnF/OiQBOQYkokbNs2OYtS1QM/tFnBQ2fAqIypq5acEGMZXVPd5RMfnroDRjTYtOeILaFTUMNHnSlgPTDfVy+zg6gdHFKxJ0FRGgt7oyIwwDotAvMufyM7JAmTgSRrY4UhZyMvaa+PbkOVJQ/XiEWxxY7zQ4U/cR1RxlHZXjpxW6J6pwWfoSC</vt:lpwstr>
  </property>
  <property fmtid="{D5CDD505-2E9C-101B-9397-08002B2CF9AE}" pid="102" name="x1ye=98">
    <vt:lpwstr>DmyzadHb1qyDozqUJydHrUFonN8sqKd59hjCDxDICEyMbjm70nJtV+1bfbfocoHc9oR/0nrkCSaETNFb6eUghUa/6SzPGH5ArSwJGQbvjpraQzUwC2wM2fbdFVDRtmoashh6VpBRI+IZDEr3Ioq6Z4W2qGVY2SvJXmnFmQTz8e+aPkqMRg6kJuZQd0yV5pAv9hM6vV6ExYObxtXnsltViBfjyKhGeDLbhhoD/JHPo04cucrXVFrRXwcXXStYji4</vt:lpwstr>
  </property>
  <property fmtid="{D5CDD505-2E9C-101B-9397-08002B2CF9AE}" pid="103" name="x1ye=99">
    <vt:lpwstr>eMT/nqrSgPwsCG64HLyb/gRbaCZl35d1L0QpxSX7ZvIrChFL+LL/WhGOkM/NT0/xuogmw02JVHH0mqv+Q/90dai0nyc6qo4w9n8udm5XEPZEyka6qZZmEZoEhvm6VgCMIE2FQ0lsWDFE2JSs8GtITKFhseJy6kvXSoND6C/QsUSwkQRMmOlZnIsfM2lhE68Jv+6VQBS80s4R45nFmbPNbT1v8Vxo/n8ILjLhCywWufMRyfUu/mIeVZP5d8veOnP</vt:lpwstr>
  </property>
</Properties>
</file>